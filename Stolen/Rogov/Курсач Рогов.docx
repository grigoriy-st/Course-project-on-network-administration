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8B" w:rsidRPr="00F54892" w:rsidRDefault="002659A4" w:rsidP="001601DD">
      <w:pPr>
        <w:pStyle w:val="affa"/>
        <w:rPr>
          <w:noProof/>
        </w:rPr>
      </w:pPr>
      <w:bookmarkStart w:id="0" w:name="_Toc169862177"/>
      <w:bookmarkStart w:id="1" w:name="_Toc130653430"/>
      <w:bookmarkStart w:id="2" w:name="_Toc130695509"/>
      <w:bookmarkStart w:id="3" w:name="_Toc130695639"/>
      <w:bookmarkStart w:id="4" w:name="_Toc385415541"/>
      <w:bookmarkStart w:id="5" w:name="_Toc385417167"/>
      <w:bookmarkStart w:id="6" w:name="_Toc386643171"/>
      <w:r w:rsidRPr="00F54892">
        <w:t>Содержание:</w:t>
      </w:r>
      <w:bookmarkEnd w:id="0"/>
      <w:bookmarkEnd w:id="1"/>
      <w:bookmarkEnd w:id="2"/>
      <w:bookmarkEnd w:id="3"/>
      <w:bookmarkEnd w:id="4"/>
      <w:bookmarkEnd w:id="5"/>
      <w:bookmarkEnd w:id="6"/>
      <w:r w:rsidR="00A206BE" w:rsidRPr="00F54892">
        <w:rPr>
          <w:rStyle w:val="afc"/>
          <w:rFonts w:ascii="Times New Roman" w:hAnsi="Times New Roman" w:cs="Times New Roman"/>
          <w:b w:val="0"/>
          <w:color w:val="000000"/>
          <w:u w:val="none"/>
        </w:rPr>
        <w:fldChar w:fldCharType="begin"/>
      </w:r>
      <w:r w:rsidRPr="00F54892">
        <w:rPr>
          <w:rStyle w:val="afc"/>
          <w:rFonts w:ascii="Times New Roman" w:hAnsi="Times New Roman" w:cs="Times New Roman"/>
          <w:b w:val="0"/>
          <w:color w:val="000000"/>
          <w:u w:val="none"/>
        </w:rPr>
        <w:instrText xml:space="preserve"> TOC \o "1-3" \h \z \u </w:instrText>
      </w:r>
      <w:r w:rsidR="00A206BE" w:rsidRPr="00F54892">
        <w:rPr>
          <w:rStyle w:val="afc"/>
          <w:rFonts w:ascii="Times New Roman" w:hAnsi="Times New Roman" w:cs="Times New Roman"/>
          <w:b w:val="0"/>
          <w:color w:val="000000"/>
          <w:u w:val="none"/>
        </w:rPr>
        <w:fldChar w:fldCharType="separate"/>
      </w:r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1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Содержание: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_Toc386643171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2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2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Введение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_Toc386643172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3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3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 Аналитическая часть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_Toc386643173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4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4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1.1 Постановка задачи синтеза сети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_Toc386643174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4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5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1.2 Формализация задачи синтеза сети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_Toc386643175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5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53723A">
      <w:pPr>
        <w:pStyle w:val="22"/>
        <w:tabs>
          <w:tab w:val="clear" w:pos="10065"/>
          <w:tab w:val="right" w:leader="dot" w:pos="9923"/>
        </w:tabs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6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1.3 Модельное представление объекта синтеза (построение теоретико-графовой модели)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_Toc386643176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6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7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1.4 Построение математической модели сети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_Toc386643177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7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8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1.5 Обоснование и описание метода оптимизации кабельной сети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_Toc386643178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8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9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1.6 Аналитическое решение задачи оптимизации сети выбранным методом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_Toc386643179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9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0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 Технологическая часть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_Toc386643180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10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1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2.1 Обоснование и описание выбора оборудования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_Toc386643181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10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2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2.2 Проектирование размещения радиоканалов в пространстве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_Toc386643182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11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3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2.3 Описание имитационной модели компьютерной сети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_Toc386643183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12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4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2.4 Листинг команд настройки активного оборудования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_Toc386643184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14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5" w:history="1">
        <w:r w:rsidR="000F678B" w:rsidRPr="00F5489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Заключение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_Toc386643185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20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0F678B" w:rsidRPr="00F54892" w:rsidRDefault="00FF0E33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6" w:history="1">
        <w:r w:rsidR="00010882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Список информационных источников</w:t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_Toc386643186 \h </w:instrTex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22</w:t>
        </w:r>
        <w:r w:rsidR="00A206BE" w:rsidRPr="00F54892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:rsidR="00A8034B" w:rsidRDefault="00A206BE" w:rsidP="001601DD">
      <w:pPr>
        <w:pStyle w:val="20"/>
      </w:pPr>
      <w:r w:rsidRPr="00F54892">
        <w:rPr>
          <w:rStyle w:val="afc"/>
          <w:rFonts w:ascii="Times New Roman" w:hAnsi="Times New Roman"/>
          <w:color w:val="000000"/>
          <w:u w:val="none"/>
        </w:rPr>
        <w:fldChar w:fldCharType="end"/>
      </w:r>
    </w:p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Pr="00A8034B" w:rsidRDefault="00A8034B" w:rsidP="00A8034B"/>
    <w:p w:rsidR="00A8034B" w:rsidRDefault="00A8034B" w:rsidP="00A8034B"/>
    <w:p w:rsidR="00A8034B" w:rsidRDefault="00A8034B" w:rsidP="00A8034B"/>
    <w:p w:rsidR="00A8034B" w:rsidRPr="00A8034B" w:rsidRDefault="00A8034B" w:rsidP="00A8034B">
      <w:pPr>
        <w:tabs>
          <w:tab w:val="left" w:pos="1275"/>
        </w:tabs>
      </w:pPr>
      <w:r>
        <w:tab/>
      </w:r>
    </w:p>
    <w:p w:rsidR="002659A4" w:rsidRDefault="002659A4" w:rsidP="001601DD">
      <w:pPr>
        <w:pStyle w:val="20"/>
      </w:pPr>
      <w:r w:rsidRPr="00A8034B">
        <w:br w:type="page"/>
      </w:r>
      <w:bookmarkStart w:id="7" w:name="_Toc386643172"/>
      <w:r w:rsidR="00386317" w:rsidRPr="00F54892">
        <w:lastRenderedPageBreak/>
        <w:t>Введение</w:t>
      </w:r>
      <w:bookmarkEnd w:id="7"/>
    </w:p>
    <w:p w:rsidR="00AC7FF7" w:rsidRPr="00AC7FF7" w:rsidRDefault="00AC7FF7" w:rsidP="00AC7FF7"/>
    <w:p w:rsidR="00BF5DB8" w:rsidRDefault="00AC7FF7" w:rsidP="00BF5DB8">
      <w:pPr>
        <w:tabs>
          <w:tab w:val="left" w:pos="993"/>
        </w:tabs>
        <w:spacing w:line="360" w:lineRule="auto"/>
        <w:ind w:left="567" w:right="425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Основанием для разработки курсового проекта является учебный план специальности 09.02.06 «Сетевое и системное администрирование».</w:t>
      </w:r>
    </w:p>
    <w:p w:rsidR="00BF5DB8" w:rsidRDefault="00BF5DB8" w:rsidP="00BF5DB8">
      <w:pPr>
        <w:tabs>
          <w:tab w:val="left" w:pos="993"/>
        </w:tabs>
        <w:spacing w:line="360" w:lineRule="auto"/>
        <w:ind w:left="567" w:right="425" w:firstLine="567"/>
        <w:jc w:val="both"/>
        <w:rPr>
          <w:color w:val="000000"/>
          <w:sz w:val="28"/>
          <w:szCs w:val="28"/>
        </w:rPr>
      </w:pPr>
      <w:r w:rsidRPr="00BF5DB8">
        <w:t xml:space="preserve"> </w:t>
      </w:r>
      <w:r w:rsidRPr="00BF5DB8">
        <w:rPr>
          <w:color w:val="000000"/>
          <w:sz w:val="28"/>
          <w:szCs w:val="28"/>
        </w:rPr>
        <w:t xml:space="preserve">В условиях стремительного развития информационных технологий проектирование компьютерной сети становится неотъемлемой частью создания эффективной инфраструктуры для образовательных учреждений, включая детские сады. </w:t>
      </w:r>
      <w:r>
        <w:rPr>
          <w:color w:val="000000"/>
          <w:sz w:val="28"/>
          <w:szCs w:val="28"/>
        </w:rPr>
        <w:t>Целью данного курсового проекта является создание сети предназначенной</w:t>
      </w:r>
      <w:r w:rsidRPr="00D7071B">
        <w:rPr>
          <w:color w:val="000000"/>
          <w:sz w:val="28"/>
          <w:szCs w:val="28"/>
        </w:rPr>
        <w:t xml:space="preserve"> для обеспечения гостевого доступа к сети Интернет в здании и доступа сотрудников к корпоративным информационным ресурсам.</w:t>
      </w:r>
      <w:r>
        <w:rPr>
          <w:color w:val="000000"/>
          <w:sz w:val="28"/>
          <w:szCs w:val="28"/>
        </w:rPr>
        <w:t xml:space="preserve"> </w:t>
      </w:r>
    </w:p>
    <w:p w:rsidR="00BF5DB8" w:rsidRPr="00BF5DB8" w:rsidRDefault="00BF5DB8" w:rsidP="00BF5DB8">
      <w:pPr>
        <w:tabs>
          <w:tab w:val="left" w:pos="993"/>
        </w:tabs>
        <w:spacing w:line="360" w:lineRule="auto"/>
        <w:ind w:left="567" w:right="425" w:firstLine="567"/>
        <w:jc w:val="both"/>
        <w:rPr>
          <w:color w:val="000000"/>
          <w:sz w:val="28"/>
          <w:szCs w:val="28"/>
        </w:rPr>
      </w:pPr>
      <w:r w:rsidRPr="00BF5DB8">
        <w:rPr>
          <w:color w:val="000000"/>
          <w:sz w:val="28"/>
          <w:szCs w:val="28"/>
        </w:rPr>
        <w:t>Этап проектирования компьютерной сети играет ключевую роль в создании надежной и безопасной среды для обмена информацией. Он включает в себя анализ потребностей пользователей, выбор соответствующего оборудования, разработку топологии сети и обеспечение защиты данных. Грамотно спроектированная сеть позволяет не только оптимизировать процессы управления и обучения, но и создать комфортные условия для работы педагогов и взаимодействия с родителями.</w:t>
      </w:r>
    </w:p>
    <w:p w:rsidR="00BF5DB8" w:rsidRPr="00BF5DB8" w:rsidRDefault="00BF5DB8" w:rsidP="00BF5DB8">
      <w:pPr>
        <w:tabs>
          <w:tab w:val="left" w:pos="993"/>
        </w:tabs>
        <w:spacing w:line="360" w:lineRule="auto"/>
        <w:ind w:left="567" w:right="425" w:firstLine="567"/>
        <w:jc w:val="both"/>
        <w:rPr>
          <w:color w:val="000000"/>
          <w:sz w:val="28"/>
          <w:szCs w:val="28"/>
        </w:rPr>
      </w:pPr>
      <w:r w:rsidRPr="00BF5DB8">
        <w:rPr>
          <w:color w:val="000000"/>
          <w:sz w:val="28"/>
          <w:szCs w:val="28"/>
        </w:rPr>
        <w:t>В современном мире компьютерные сети становятся основой для реализации образовательных программ, доступа к электронным ресурсам и внедрения инновационных технологий в процесс обучения. Они обеспечивают возможность использования интерактивных методов обучения, что особенно важно для детей дошкольного возраста, которые активно воспринимают информацию через игры и взаимодействие с цифровыми ресурсами.</w:t>
      </w:r>
    </w:p>
    <w:p w:rsidR="00AC7FF7" w:rsidRDefault="00BF5DB8" w:rsidP="00BF5DB8">
      <w:pPr>
        <w:tabs>
          <w:tab w:val="left" w:pos="993"/>
        </w:tabs>
        <w:spacing w:line="360" w:lineRule="auto"/>
        <w:ind w:left="567" w:right="425" w:firstLine="567"/>
        <w:jc w:val="both"/>
        <w:rPr>
          <w:color w:val="000000"/>
          <w:sz w:val="28"/>
          <w:szCs w:val="28"/>
        </w:rPr>
      </w:pPr>
      <w:r w:rsidRPr="00BF5DB8">
        <w:rPr>
          <w:color w:val="000000"/>
          <w:sz w:val="28"/>
          <w:szCs w:val="28"/>
        </w:rPr>
        <w:t>Жизненный цикл компьютерной сети включает в себя несколько ключевых этапов: проектирование, внедрение, эксплуатация и модернизация. Каждый из этих этапов требует внимательного подхода и тщательного планирования, чтобы обеспечить бесперебойную работу сети и ее соответствие меняющимся требованиям пользователей. В рамках данного курсового проекта будет предложен комплексный подход к проектированию компьютерной с</w:t>
      </w:r>
      <w:r>
        <w:rPr>
          <w:color w:val="000000"/>
          <w:sz w:val="28"/>
          <w:szCs w:val="28"/>
        </w:rPr>
        <w:t>ети для детского сада «Елочка».</w:t>
      </w:r>
    </w:p>
    <w:p w:rsidR="002659A4" w:rsidRPr="00F54892" w:rsidRDefault="00567C29" w:rsidP="001601DD">
      <w:pPr>
        <w:pStyle w:val="20"/>
      </w:pPr>
      <w:r>
        <w:rPr>
          <w:rFonts w:ascii="Times New Roman" w:hAnsi="Times New Roman"/>
          <w:color w:val="000000"/>
        </w:rPr>
        <w:br w:type="page"/>
      </w:r>
      <w:bookmarkStart w:id="8" w:name="_Toc169852817"/>
      <w:bookmarkStart w:id="9" w:name="_Toc169853135"/>
      <w:bookmarkStart w:id="10" w:name="_Toc169862179"/>
      <w:bookmarkStart w:id="11" w:name="_Toc169862507"/>
      <w:bookmarkStart w:id="12" w:name="_Toc386643173"/>
      <w:r w:rsidR="002659A4" w:rsidRPr="00F54892">
        <w:lastRenderedPageBreak/>
        <w:t>1 Аналитическая часть</w:t>
      </w:r>
      <w:bookmarkStart w:id="13" w:name="_Toc161311028"/>
      <w:bookmarkStart w:id="14" w:name="_Toc167001290"/>
      <w:bookmarkEnd w:id="8"/>
      <w:bookmarkEnd w:id="9"/>
      <w:bookmarkEnd w:id="10"/>
      <w:bookmarkEnd w:id="11"/>
      <w:bookmarkEnd w:id="12"/>
    </w:p>
    <w:p w:rsidR="00B60207" w:rsidRPr="00F54892" w:rsidRDefault="00B60207" w:rsidP="001601DD">
      <w:pPr>
        <w:pStyle w:val="20"/>
      </w:pPr>
      <w:bookmarkStart w:id="15" w:name="_Toc196724567"/>
      <w:bookmarkStart w:id="16" w:name="_Toc386643174"/>
      <w:bookmarkStart w:id="17" w:name="_Toc169852819"/>
      <w:bookmarkStart w:id="18" w:name="_Toc169853137"/>
      <w:bookmarkStart w:id="19" w:name="_Toc169862181"/>
      <w:bookmarkStart w:id="20" w:name="_Toc169862509"/>
      <w:bookmarkEnd w:id="13"/>
      <w:bookmarkEnd w:id="14"/>
      <w:r w:rsidRPr="00F54892">
        <w:t xml:space="preserve">1.1 </w:t>
      </w:r>
      <w:bookmarkEnd w:id="15"/>
      <w:r w:rsidR="002F7361" w:rsidRPr="00F54892">
        <w:t>Постановка задачи синтеза сети</w:t>
      </w:r>
      <w:bookmarkEnd w:id="16"/>
    </w:p>
    <w:p w:rsidR="00300DD2" w:rsidRPr="00F54892" w:rsidRDefault="00300DD2" w:rsidP="00F5489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F54892">
        <w:rPr>
          <w:bCs/>
          <w:color w:val="000000"/>
          <w:sz w:val="28"/>
          <w:szCs w:val="28"/>
        </w:rPr>
        <w:t xml:space="preserve">ОАО «Бизнес-центр» сдает в аренду офисы организациям на первом и втором этажах здания. Арендодатель разворачивает беспроводную сеть на базе технологий 802.11g/n для обеспечения гостевого доступа к сети Интернет в офисах и </w:t>
      </w:r>
      <w:r w:rsidR="00BE3DC5" w:rsidRPr="00F54892">
        <w:rPr>
          <w:bCs/>
          <w:color w:val="000000"/>
          <w:sz w:val="28"/>
          <w:szCs w:val="28"/>
        </w:rPr>
        <w:t>прилегающей территории,</w:t>
      </w:r>
      <w:r w:rsidRPr="00F54892">
        <w:rPr>
          <w:bCs/>
          <w:color w:val="000000"/>
          <w:sz w:val="28"/>
          <w:szCs w:val="28"/>
        </w:rPr>
        <w:t xml:space="preserve"> и беспроводного доступа сотрудников к корпоративным информационным ресурсам. </w:t>
      </w:r>
    </w:p>
    <w:p w:rsidR="00970818" w:rsidRPr="00F54892" w:rsidRDefault="00FF0E33" w:rsidP="00F54892">
      <w:pPr>
        <w:pStyle w:val="afd"/>
        <w:keepNext/>
        <w:spacing w:before="120"/>
        <w:ind w:left="567" w:right="425" w:firstLine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>
          <v:shape id="_x0000_i1026" type="#_x0000_t75" style="width:469.5pt;height:353.25pt">
            <v:imagedata r:id="rId8" o:title="расположение точек"/>
          </v:shape>
        </w:pict>
      </w:r>
    </w:p>
    <w:p w:rsidR="003E57D9" w:rsidRPr="00F54892" w:rsidRDefault="00970818" w:rsidP="00F54892">
      <w:pPr>
        <w:pStyle w:val="aff8"/>
        <w:spacing w:line="360" w:lineRule="auto"/>
        <w:ind w:left="567" w:right="425" w:firstLine="567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F54892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</w:t>
      </w:r>
      <w:r w:rsidR="00A206BE" w:rsidRPr="00F54892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begin"/>
      </w:r>
      <w:r w:rsidRPr="00F54892">
        <w:rPr>
          <w:rFonts w:ascii="Times New Roman" w:hAnsi="Times New Roman" w:cs="Times New Roman"/>
          <w:b w:val="0"/>
          <w:color w:val="000000"/>
          <w:sz w:val="28"/>
          <w:szCs w:val="28"/>
        </w:rPr>
        <w:instrText xml:space="preserve"> SEQ Рисунок \* ARABIC </w:instrText>
      </w:r>
      <w:r w:rsidR="00A206BE" w:rsidRPr="00F54892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separate"/>
      </w:r>
      <w:r w:rsidR="009547C9">
        <w:rPr>
          <w:rFonts w:ascii="Times New Roman" w:hAnsi="Times New Roman" w:cs="Times New Roman"/>
          <w:b w:val="0"/>
          <w:noProof/>
          <w:color w:val="000000"/>
          <w:sz w:val="28"/>
          <w:szCs w:val="28"/>
        </w:rPr>
        <w:t>1</w:t>
      </w:r>
      <w:r w:rsidR="00A206BE" w:rsidRPr="00F54892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end"/>
      </w:r>
      <w:r w:rsidR="00171668" w:rsidRPr="00F54892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-</w:t>
      </w:r>
      <w:r w:rsidRPr="00F54892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Схема расположение точек</w:t>
      </w:r>
    </w:p>
    <w:p w:rsidR="00D450FD" w:rsidRPr="00F54892" w:rsidRDefault="00300DD2" w:rsidP="00F5489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F54892">
        <w:rPr>
          <w:bCs/>
          <w:color w:val="000000"/>
          <w:sz w:val="28"/>
          <w:szCs w:val="28"/>
        </w:rPr>
        <w:t>На схеме руководство отметило предполагаемые места размещения коммутационного оборудования. Необходимо выполнить проектирование беспроводной системы здания, выбрать (из предложенных на схеме) место размещения центрального коммутационного узла (MDF).</w:t>
      </w:r>
    </w:p>
    <w:p w:rsidR="00567C29" w:rsidRPr="00F54892" w:rsidRDefault="00D450FD" w:rsidP="00567C29">
      <w:pPr>
        <w:pStyle w:val="afd"/>
        <w:spacing w:before="120"/>
        <w:ind w:left="567" w:right="425" w:firstLine="567"/>
        <w:jc w:val="both"/>
        <w:rPr>
          <w:color w:val="000000"/>
          <w:sz w:val="28"/>
          <w:szCs w:val="28"/>
        </w:rPr>
      </w:pPr>
      <w:r w:rsidRPr="00F54892">
        <w:rPr>
          <w:bCs/>
          <w:color w:val="000000"/>
          <w:sz w:val="28"/>
          <w:szCs w:val="28"/>
        </w:rPr>
        <w:br w:type="page"/>
      </w:r>
      <w:bookmarkEnd w:id="17"/>
      <w:bookmarkEnd w:id="18"/>
      <w:bookmarkEnd w:id="19"/>
      <w:bookmarkEnd w:id="20"/>
    </w:p>
    <w:p w:rsidR="002659A4" w:rsidRPr="00F54892" w:rsidRDefault="002659A4" w:rsidP="00F5489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169852845"/>
      <w:bookmarkStart w:id="22" w:name="_Toc169853160"/>
      <w:bookmarkStart w:id="23" w:name="_Toc169862209"/>
      <w:bookmarkStart w:id="24" w:name="_Toc169862536"/>
      <w:bookmarkStart w:id="25" w:name="_Toc386643185"/>
      <w:r w:rsidRPr="00F54892">
        <w:rPr>
          <w:rFonts w:ascii="Times New Roman" w:hAnsi="Times New Roman" w:cs="Times New Roman"/>
          <w:color w:val="000000"/>
          <w:sz w:val="28"/>
          <w:szCs w:val="28"/>
        </w:rPr>
        <w:t>Заключение</w:t>
      </w:r>
      <w:bookmarkEnd w:id="21"/>
      <w:bookmarkEnd w:id="22"/>
      <w:bookmarkEnd w:id="23"/>
      <w:bookmarkEnd w:id="24"/>
      <w:bookmarkEnd w:id="25"/>
    </w:p>
    <w:p w:rsidR="001B7BC2" w:rsidRPr="00F54892" w:rsidRDefault="00052324" w:rsidP="00567C29">
      <w:pPr>
        <w:pStyle w:val="25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F54892">
        <w:rPr>
          <w:rFonts w:ascii="Times New Roman" w:hAnsi="Times New Roman"/>
          <w:color w:val="000000"/>
          <w:sz w:val="28"/>
          <w:szCs w:val="28"/>
        </w:rPr>
        <w:t xml:space="preserve">В рамках данной курсовой работы был проведен математический расчет компьютерной сети </w:t>
      </w:r>
      <w:r w:rsidR="00BF10C8" w:rsidRPr="00F548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7C29">
        <w:rPr>
          <w:rFonts w:ascii="Times New Roman" w:hAnsi="Times New Roman"/>
          <w:color w:val="000000"/>
          <w:sz w:val="28"/>
          <w:szCs w:val="28"/>
        </w:rPr>
        <w:t>…</w:t>
      </w:r>
    </w:p>
    <w:p w:rsidR="00295429" w:rsidRPr="00F54892" w:rsidRDefault="00B82045" w:rsidP="00F54892">
      <w:pPr>
        <w:pStyle w:val="25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F54892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010882" w:rsidRDefault="00010882" w:rsidP="00F5489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6" w:name="_Toc386643186"/>
      <w:r>
        <w:rPr>
          <w:rFonts w:ascii="Times New Roman" w:hAnsi="Times New Roman" w:cs="Times New Roman"/>
          <w:color w:val="000000"/>
          <w:sz w:val="28"/>
          <w:szCs w:val="28"/>
        </w:rPr>
        <w:t>Список информационных источников</w:t>
      </w:r>
    </w:p>
    <w:p w:rsidR="008A5774" w:rsidRPr="00F54892" w:rsidRDefault="009E3914" w:rsidP="00F5489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892">
        <w:rPr>
          <w:rFonts w:ascii="Times New Roman" w:hAnsi="Times New Roman" w:cs="Times New Roman"/>
          <w:color w:val="000000"/>
          <w:sz w:val="28"/>
          <w:szCs w:val="28"/>
        </w:rPr>
        <w:t>Литература</w:t>
      </w:r>
      <w:bookmarkEnd w:id="26"/>
      <w:r w:rsidR="00010882">
        <w:rPr>
          <w:rFonts w:ascii="Times New Roman" w:hAnsi="Times New Roman" w:cs="Times New Roman"/>
          <w:color w:val="000000"/>
          <w:sz w:val="28"/>
          <w:szCs w:val="28"/>
        </w:rPr>
        <w:t xml:space="preserve"> основная:</w:t>
      </w:r>
    </w:p>
    <w:p w:rsidR="00977C85" w:rsidRPr="00F54892" w:rsidRDefault="00FF0E33" w:rsidP="00F54892">
      <w:pPr>
        <w:pStyle w:val="25"/>
        <w:numPr>
          <w:ilvl w:val="0"/>
          <w:numId w:val="32"/>
        </w:numPr>
        <w:spacing w:after="120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hyperlink r:id="rId9" w:anchor="tab_person" w:tooltip="С. Н. Смирнов, В. А. Галкина" w:history="1">
        <w:r w:rsidR="00F0523C" w:rsidRPr="00F54892">
          <w:rPr>
            <w:rFonts w:ascii="Times New Roman" w:hAnsi="Times New Roman"/>
            <w:color w:val="000000"/>
            <w:sz w:val="28"/>
            <w:szCs w:val="28"/>
          </w:rPr>
          <w:t xml:space="preserve"> Смирнов С. Н., Галкина</w:t>
        </w:r>
      </w:hyperlink>
      <w:r w:rsidR="00F0523C" w:rsidRPr="00F54892">
        <w:rPr>
          <w:rFonts w:ascii="Times New Roman" w:hAnsi="Times New Roman"/>
          <w:color w:val="000000"/>
          <w:sz w:val="28"/>
          <w:szCs w:val="28"/>
        </w:rPr>
        <w:t xml:space="preserve"> В. А. Оптимизационные задачи на графах. М.: </w:t>
      </w:r>
      <w:hyperlink r:id="rId10" w:tooltip="Гелиос АРВ" w:history="1">
        <w:r w:rsidR="00F0523C" w:rsidRPr="00F54892">
          <w:rPr>
            <w:rFonts w:ascii="Times New Roman" w:hAnsi="Times New Roman"/>
            <w:color w:val="000000"/>
            <w:sz w:val="28"/>
            <w:szCs w:val="28"/>
          </w:rPr>
          <w:t>Гелиос АРВ</w:t>
        </w:r>
      </w:hyperlink>
      <w:r w:rsidR="00F0523C" w:rsidRPr="00F54892">
        <w:rPr>
          <w:rFonts w:ascii="Times New Roman" w:hAnsi="Times New Roman"/>
          <w:color w:val="000000"/>
          <w:sz w:val="28"/>
          <w:szCs w:val="28"/>
        </w:rPr>
        <w:t>, 20</w:t>
      </w:r>
      <w:r w:rsidR="00010882">
        <w:rPr>
          <w:rFonts w:ascii="Times New Roman" w:hAnsi="Times New Roman"/>
          <w:color w:val="000000"/>
          <w:sz w:val="28"/>
          <w:szCs w:val="28"/>
        </w:rPr>
        <w:t>2</w:t>
      </w:r>
      <w:r w:rsidR="00F0523C" w:rsidRPr="00F54892">
        <w:rPr>
          <w:rFonts w:ascii="Times New Roman" w:hAnsi="Times New Roman"/>
          <w:color w:val="000000"/>
          <w:sz w:val="28"/>
          <w:szCs w:val="28"/>
        </w:rPr>
        <w:t>2</w:t>
      </w:r>
      <w:r w:rsidR="00790049" w:rsidRPr="00F54892">
        <w:rPr>
          <w:rFonts w:ascii="Times New Roman" w:hAnsi="Times New Roman"/>
          <w:color w:val="000000"/>
          <w:sz w:val="28"/>
          <w:szCs w:val="28"/>
        </w:rPr>
        <w:t>.</w:t>
      </w:r>
      <w:r w:rsidR="00010882">
        <w:rPr>
          <w:rFonts w:ascii="Times New Roman" w:hAnsi="Times New Roman"/>
          <w:color w:val="000000"/>
          <w:sz w:val="28"/>
          <w:szCs w:val="28"/>
        </w:rPr>
        <w:t xml:space="preserve"> – 512 с. </w:t>
      </w:r>
    </w:p>
    <w:p w:rsidR="00F0523C" w:rsidRDefault="00F0523C" w:rsidP="00F54892">
      <w:pPr>
        <w:pStyle w:val="25"/>
        <w:numPr>
          <w:ilvl w:val="0"/>
          <w:numId w:val="32"/>
        </w:numPr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F54892">
        <w:rPr>
          <w:rFonts w:ascii="Times New Roman" w:hAnsi="Times New Roman"/>
          <w:color w:val="000000"/>
          <w:sz w:val="28"/>
          <w:szCs w:val="28"/>
        </w:rPr>
        <w:t>Оре Ойстин. Графы и их применение. М.: ЛКИ, 20</w:t>
      </w:r>
      <w:r w:rsidR="00010882">
        <w:rPr>
          <w:rFonts w:ascii="Times New Roman" w:hAnsi="Times New Roman"/>
          <w:color w:val="000000"/>
          <w:sz w:val="28"/>
          <w:szCs w:val="28"/>
        </w:rPr>
        <w:t>23</w:t>
      </w:r>
      <w:r w:rsidRPr="00F54892">
        <w:rPr>
          <w:rFonts w:ascii="Times New Roman" w:hAnsi="Times New Roman"/>
          <w:color w:val="000000"/>
          <w:sz w:val="28"/>
          <w:szCs w:val="28"/>
        </w:rPr>
        <w:t>, - 168 с</w:t>
      </w:r>
      <w:r w:rsidR="00010882">
        <w:rPr>
          <w:rFonts w:ascii="Times New Roman" w:hAnsi="Times New Roman"/>
          <w:color w:val="000000"/>
          <w:sz w:val="28"/>
          <w:szCs w:val="28"/>
        </w:rPr>
        <w:t>.</w:t>
      </w:r>
    </w:p>
    <w:p w:rsidR="00010882" w:rsidRDefault="00461806" w:rsidP="00010882">
      <w:pPr>
        <w:pStyle w:val="25"/>
        <w:numPr>
          <w:ilvl w:val="0"/>
          <w:numId w:val="32"/>
        </w:numPr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Олифер В.Г., Олифер Н.А. Компьютерные сети. Принципы, технологии, протоколы</w:t>
      </w:r>
      <w:r w:rsidRPr="00461806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Юбилейное изд. – СПб.</w:t>
      </w:r>
      <w:r w:rsidRPr="00461806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>Питер, 2020 -1008 с.</w:t>
      </w:r>
    </w:p>
    <w:p w:rsidR="00010882" w:rsidRPr="00F54892" w:rsidRDefault="00010882" w:rsidP="0001088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892">
        <w:rPr>
          <w:rFonts w:ascii="Times New Roman" w:hAnsi="Times New Roman" w:cs="Times New Roman"/>
          <w:color w:val="000000"/>
          <w:sz w:val="28"/>
          <w:szCs w:val="28"/>
        </w:rPr>
        <w:t>Литература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дополнительная:</w:t>
      </w:r>
    </w:p>
    <w:p w:rsidR="00D73FBF" w:rsidRPr="00D73FBF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73FB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1.Платунова С.М. Методы проектирования фрагментов компьютерной сети – СПб: НИУ ИТМО, 2012.</w:t>
      </w:r>
    </w:p>
    <w:p w:rsidR="00D73FBF" w:rsidRPr="00D73FBF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73FB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 Альваро Ретана, Дон Слайс, Расс Уайт. Принципы проектирования корпоративных IP-сетей., серия Cisco Press. Издательский дом «Вильямс», 2002. – 368 стр. с ил.</w:t>
      </w:r>
    </w:p>
    <w:p w:rsidR="00D73FBF" w:rsidRPr="00D73FBF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73FB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3. Смирнов С. Н., Галкина В. А. Оптимизационные задачи на графах. М.: Гелиос АРВ, 2012.</w:t>
      </w:r>
    </w:p>
    <w:p w:rsidR="00D73FBF" w:rsidRPr="00D73FBF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73FB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4.Смирнова Е.В., Пролетарский А. В. и др. Построение коммутируемых компьютерных сетей: учебное пособие. (2-е изд.) – М.: национальный Открытый Университет «ИНТУИТ»: БИНОМ. Лаборатория знаний, 2016. –428 с.: ил., табл.</w:t>
      </w:r>
    </w:p>
    <w:p w:rsidR="00D73FBF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73FB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5.Смирнова Е.В., Пролетарский А. В. и др. Технологии современных беспроводных сетей Wi-Fi: учебное пособие для студентов. /Е.А. Богданова и др. – М.: Национальный Открытый Университет «ИНТУИТ», 2017. – 448 с. ил., табл.</w:t>
      </w:r>
    </w:p>
    <w:p w:rsidR="00010882" w:rsidRPr="00010882" w:rsidRDefault="00010882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0882">
        <w:rPr>
          <w:rFonts w:ascii="Times New Roman" w:hAnsi="Times New Roman" w:cs="Times New Roman"/>
          <w:color w:val="000000"/>
          <w:sz w:val="28"/>
          <w:szCs w:val="28"/>
        </w:rPr>
        <w:t>Интернет-источники:</w:t>
      </w:r>
    </w:p>
    <w:p w:rsidR="00010882" w:rsidRPr="00D73FBF" w:rsidRDefault="00D73FBF" w:rsidP="00010882">
      <w:pPr>
        <w:pStyle w:val="25"/>
        <w:numPr>
          <w:ilvl w:val="0"/>
          <w:numId w:val="43"/>
        </w:numPr>
        <w:spacing w:after="120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CB62B0">
        <w:rPr>
          <w:rFonts w:ascii="Times New Roman" w:hAnsi="Times New Roman"/>
          <w:sz w:val="28"/>
        </w:rPr>
        <w:t>Форум системных администраторов</w:t>
      </w:r>
      <w:r w:rsidRPr="00CE0E92">
        <w:rPr>
          <w:rFonts w:ascii="Times New Roman" w:hAnsi="Times New Roman"/>
          <w:sz w:val="28"/>
        </w:rPr>
        <w:t xml:space="preserve"> </w:t>
      </w:r>
      <w:r w:rsidRPr="00CB62B0">
        <w:rPr>
          <w:rFonts w:ascii="Times New Roman" w:hAnsi="Times New Roman"/>
          <w:sz w:val="28"/>
        </w:rPr>
        <w:t>URL: https://</w:t>
      </w:r>
      <w:r>
        <w:rPr>
          <w:rFonts w:ascii="Times New Roman" w:hAnsi="Times New Roman"/>
          <w:sz w:val="28"/>
        </w:rPr>
        <w:t>sysadmins.ru/ (дата обращения 23.01</w:t>
      </w:r>
      <w:r w:rsidRPr="00CB62B0">
        <w:rPr>
          <w:rFonts w:ascii="Times New Roman" w:hAnsi="Times New Roman"/>
          <w:sz w:val="28"/>
        </w:rPr>
        <w:t>.202</w:t>
      </w:r>
      <w:r>
        <w:rPr>
          <w:rFonts w:ascii="Times New Roman" w:hAnsi="Times New Roman"/>
          <w:sz w:val="28"/>
        </w:rPr>
        <w:t>5</w:t>
      </w:r>
      <w:r w:rsidRPr="00CB62B0">
        <w:rPr>
          <w:rFonts w:ascii="Times New Roman" w:hAnsi="Times New Roman"/>
          <w:sz w:val="28"/>
        </w:rPr>
        <w:t>)</w:t>
      </w:r>
    </w:p>
    <w:p w:rsidR="00D73FBF" w:rsidRPr="00D73FBF" w:rsidRDefault="00D73FBF" w:rsidP="00D73FBF">
      <w:pPr>
        <w:pStyle w:val="25"/>
        <w:numPr>
          <w:ilvl w:val="0"/>
          <w:numId w:val="43"/>
        </w:numPr>
        <w:spacing w:after="120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CB62B0">
        <w:rPr>
          <w:rFonts w:ascii="Times New Roman" w:hAnsi="Times New Roman"/>
          <w:sz w:val="28"/>
        </w:rPr>
        <w:lastRenderedPageBreak/>
        <w:t xml:space="preserve">Официальный сайт компании российского представительства </w:t>
      </w:r>
      <w:r w:rsidRPr="002857F3">
        <w:rPr>
          <w:rFonts w:ascii="Times New Roman" w:hAnsi="Times New Roman"/>
          <w:sz w:val="28"/>
        </w:rPr>
        <w:t>Elte</w:t>
      </w:r>
      <w:r>
        <w:rPr>
          <w:rFonts w:ascii="Times New Roman" w:hAnsi="Times New Roman"/>
          <w:sz w:val="28"/>
          <w:lang w:val="en-US"/>
        </w:rPr>
        <w:t>x</w:t>
      </w:r>
      <w:r w:rsidRPr="00CE0E92">
        <w:rPr>
          <w:rFonts w:ascii="Times New Roman" w:hAnsi="Times New Roman"/>
          <w:sz w:val="28"/>
        </w:rPr>
        <w:t xml:space="preserve"> </w:t>
      </w:r>
      <w:r w:rsidRPr="00CB62B0">
        <w:rPr>
          <w:rFonts w:ascii="Times New Roman" w:hAnsi="Times New Roman"/>
          <w:sz w:val="28"/>
        </w:rPr>
        <w:t xml:space="preserve">URL: </w:t>
      </w:r>
      <w:r w:rsidRPr="00D73FBF">
        <w:rPr>
          <w:rFonts w:ascii="Times New Roman" w:hAnsi="Times New Roman"/>
          <w:sz w:val="28"/>
        </w:rPr>
        <w:t xml:space="preserve">https://eltex-co.ru/ </w:t>
      </w:r>
      <w:r>
        <w:rPr>
          <w:rFonts w:ascii="Times New Roman" w:hAnsi="Times New Roman"/>
          <w:sz w:val="28"/>
        </w:rPr>
        <w:t>(дата обращения: 23</w:t>
      </w:r>
      <w:r w:rsidRPr="00CB62B0">
        <w:rPr>
          <w:rFonts w:ascii="Times New Roman" w:hAnsi="Times New Roman"/>
          <w:sz w:val="28"/>
        </w:rPr>
        <w:t>.0</w:t>
      </w:r>
      <w:r>
        <w:rPr>
          <w:rFonts w:ascii="Times New Roman" w:hAnsi="Times New Roman"/>
          <w:sz w:val="28"/>
        </w:rPr>
        <w:t>1</w:t>
      </w:r>
      <w:r w:rsidRPr="00CB62B0">
        <w:rPr>
          <w:rFonts w:ascii="Times New Roman" w:hAnsi="Times New Roman"/>
          <w:sz w:val="28"/>
        </w:rPr>
        <w:t>.202</w:t>
      </w:r>
      <w:r>
        <w:rPr>
          <w:rFonts w:ascii="Times New Roman" w:hAnsi="Times New Roman"/>
          <w:sz w:val="28"/>
        </w:rPr>
        <w:t>5</w:t>
      </w:r>
      <w:r w:rsidRPr="00CB62B0">
        <w:rPr>
          <w:rFonts w:ascii="Times New Roman" w:hAnsi="Times New Roman"/>
          <w:sz w:val="28"/>
        </w:rPr>
        <w:t>);</w:t>
      </w:r>
    </w:p>
    <w:p w:rsidR="00D73FBF" w:rsidRPr="00D73FBF" w:rsidRDefault="00D73FBF" w:rsidP="00D73FBF">
      <w:pPr>
        <w:numPr>
          <w:ilvl w:val="0"/>
          <w:numId w:val="43"/>
        </w:numPr>
        <w:rPr>
          <w:color w:val="000000"/>
          <w:sz w:val="28"/>
          <w:szCs w:val="28"/>
        </w:rPr>
      </w:pPr>
      <w:r w:rsidRPr="00D73FBF">
        <w:rPr>
          <w:color w:val="000000"/>
          <w:sz w:val="28"/>
          <w:szCs w:val="28"/>
        </w:rPr>
        <w:t>Работа с графами онлайн</w:t>
      </w:r>
      <w:r w:rsidR="00961578">
        <w:rPr>
          <w:color w:val="000000"/>
          <w:sz w:val="28"/>
          <w:szCs w:val="28"/>
        </w:rPr>
        <w:t xml:space="preserve"> </w:t>
      </w:r>
      <w:r w:rsidR="00961578">
        <w:rPr>
          <w:color w:val="000000"/>
          <w:sz w:val="28"/>
          <w:szCs w:val="28"/>
          <w:lang w:val="en-US"/>
        </w:rPr>
        <w:t>URL</w:t>
      </w:r>
      <w:r w:rsidR="00961578" w:rsidRPr="00961578">
        <w:rPr>
          <w:color w:val="000000"/>
          <w:sz w:val="28"/>
          <w:szCs w:val="28"/>
        </w:rPr>
        <w:t>:</w:t>
      </w:r>
      <w:r w:rsidRPr="00D73FBF">
        <w:rPr>
          <w:color w:val="000000"/>
          <w:sz w:val="28"/>
          <w:szCs w:val="28"/>
        </w:rPr>
        <w:t xml:space="preserve"> http://gr</w:t>
      </w:r>
      <w:r>
        <w:rPr>
          <w:color w:val="000000"/>
          <w:sz w:val="28"/>
          <w:szCs w:val="28"/>
        </w:rPr>
        <w:t>aphonline.ru/ (дата посещения 23.01.2025</w:t>
      </w:r>
      <w:r w:rsidRPr="00D73FBF">
        <w:rPr>
          <w:color w:val="000000"/>
          <w:sz w:val="28"/>
          <w:szCs w:val="28"/>
        </w:rPr>
        <w:t>)</w:t>
      </w:r>
    </w:p>
    <w:p w:rsidR="00D73FBF" w:rsidRDefault="00D73FBF" w:rsidP="00D73FBF">
      <w:pPr>
        <w:pStyle w:val="25"/>
        <w:spacing w:after="120"/>
        <w:ind w:left="1134" w:right="425" w:firstLine="0"/>
        <w:rPr>
          <w:rFonts w:ascii="Times New Roman" w:hAnsi="Times New Roman"/>
          <w:color w:val="000000"/>
          <w:sz w:val="28"/>
          <w:szCs w:val="28"/>
        </w:rPr>
      </w:pPr>
    </w:p>
    <w:p w:rsidR="00D73FBF" w:rsidRPr="00D73FBF" w:rsidRDefault="00D73FBF" w:rsidP="00D73FBF">
      <w:pPr>
        <w:pStyle w:val="25"/>
        <w:spacing w:after="120"/>
        <w:ind w:right="425"/>
        <w:rPr>
          <w:rFonts w:ascii="Times New Roman" w:hAnsi="Times New Roman"/>
          <w:color w:val="000000"/>
          <w:sz w:val="28"/>
          <w:szCs w:val="28"/>
        </w:rPr>
      </w:pPr>
    </w:p>
    <w:p w:rsidR="00D73FBF" w:rsidRPr="00D73FBF" w:rsidRDefault="00D73FBF" w:rsidP="00D73FBF">
      <w:pPr>
        <w:pStyle w:val="25"/>
        <w:spacing w:after="120"/>
        <w:ind w:left="1134" w:right="425" w:firstLine="0"/>
        <w:rPr>
          <w:rFonts w:ascii="Times New Roman" w:hAnsi="Times New Roman"/>
          <w:color w:val="000000"/>
          <w:sz w:val="28"/>
          <w:szCs w:val="28"/>
        </w:rPr>
      </w:pPr>
    </w:p>
    <w:p w:rsidR="00010882" w:rsidRPr="00F54892" w:rsidRDefault="00010882" w:rsidP="00D73FBF">
      <w:pPr>
        <w:pStyle w:val="25"/>
        <w:ind w:right="425" w:firstLine="0"/>
        <w:rPr>
          <w:rFonts w:ascii="Times New Roman" w:hAnsi="Times New Roman"/>
          <w:color w:val="000000"/>
          <w:sz w:val="28"/>
          <w:szCs w:val="28"/>
        </w:rPr>
      </w:pPr>
    </w:p>
    <w:p w:rsidR="00B82045" w:rsidRPr="00B82045" w:rsidRDefault="00B82045" w:rsidP="00A41521">
      <w:pPr>
        <w:pStyle w:val="25"/>
        <w:ind w:left="993" w:right="282" w:firstLine="0"/>
        <w:rPr>
          <w:rFonts w:ascii="Times New Roman" w:hAnsi="Times New Roman"/>
          <w:sz w:val="28"/>
          <w:szCs w:val="28"/>
        </w:rPr>
        <w:sectPr w:rsidR="00B82045" w:rsidRPr="00B82045" w:rsidSect="00567C2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851" w:right="425" w:bottom="1276" w:left="1134" w:header="0" w:footer="567" w:gutter="0"/>
          <w:pgNumType w:start="2"/>
          <w:cols w:space="720"/>
          <w:titlePg/>
          <w:docGrid w:linePitch="272"/>
        </w:sectPr>
      </w:pPr>
    </w:p>
    <w:p w:rsidR="0011313E" w:rsidRPr="00010882" w:rsidRDefault="0011313E" w:rsidP="00A41521">
      <w:pPr>
        <w:spacing w:line="360" w:lineRule="auto"/>
        <w:jc w:val="both"/>
        <w:rPr>
          <w:sz w:val="28"/>
          <w:szCs w:val="28"/>
        </w:rPr>
      </w:pPr>
    </w:p>
    <w:sectPr w:rsidR="0011313E" w:rsidRPr="00010882" w:rsidSect="00EE2DB0">
      <w:footerReference w:type="first" r:id="rId17"/>
      <w:pgSz w:w="11906" w:h="16838" w:code="9"/>
      <w:pgMar w:top="851" w:right="566" w:bottom="1418" w:left="1134" w:header="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E6F" w:rsidRDefault="00926E6F">
      <w:r>
        <w:separator/>
      </w:r>
    </w:p>
  </w:endnote>
  <w:endnote w:type="continuationSeparator" w:id="0">
    <w:p w:rsidR="00926E6F" w:rsidRDefault="0092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E33" w:rsidRDefault="00FF0E3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557" w:rsidRPr="00EE2DB0" w:rsidRDefault="00FF0E33">
    <w:pPr>
      <w:pStyle w:val="ad"/>
      <w:rPr>
        <w:sz w:val="16"/>
        <w:lang w:val="en-US"/>
      </w:rPr>
    </w:pPr>
    <w:r>
      <w:rPr>
        <w:noProof/>
        <w:sz w:val="16"/>
      </w:rPr>
      <w:pict>
        <v:group id="_x0000_s2099" style="position:absolute;margin-left:56.7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EE2DB0" w:rsidRDefault="00EE2DB0" w:rsidP="00EE2DB0">
                  <w:pPr>
                    <w:pStyle w:val="aff0"/>
                    <w:tabs>
                      <w:tab w:val="left" w:pos="1276"/>
                    </w:tabs>
                    <w:ind w:right="171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EE2DB0" w:rsidRPr="00EE2DB0" w:rsidRDefault="00EE2DB0" w:rsidP="00EE2DB0">
                  <w:pPr>
                    <w:tabs>
                      <w:tab w:val="left" w:pos="1134"/>
                    </w:tabs>
                    <w:ind w:right="-86"/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</w:pPr>
                  <w:r w:rsidRPr="00EE2DB0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EE2DB0" w:rsidRPr="00A019E0" w:rsidRDefault="00A206BE" w:rsidP="00EE2DB0">
                  <w:pPr>
                    <w:jc w:val="center"/>
                  </w:pPr>
                  <w:r>
                    <w:fldChar w:fldCharType="begin"/>
                  </w:r>
                  <w:r w:rsidR="00EE2DB0">
                    <w:instrText xml:space="preserve"> PAGE   \* MERGEFORMAT </w:instrText>
                  </w:r>
                  <w:r>
                    <w:fldChar w:fldCharType="separate"/>
                  </w:r>
                  <w:r w:rsidR="00FF0E33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EE2DB0" w:rsidRDefault="000334E1" w:rsidP="00EE2DB0">
                  <w:pPr>
                    <w:pStyle w:val="aff0"/>
                  </w:pPr>
                  <w:r>
                    <w:rPr>
                      <w:iCs/>
                      <w:sz w:val="36"/>
                      <w:szCs w:val="36"/>
                      <w:lang w:val="ru-RU"/>
                    </w:rPr>
                    <w:t>КТЗС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.</w:t>
                  </w:r>
                  <w:r w:rsidR="00EE2DB0">
                    <w:rPr>
                      <w:iCs/>
                      <w:sz w:val="36"/>
                      <w:szCs w:val="36"/>
                      <w:lang w:val="ru-RU"/>
                    </w:rPr>
                    <w:t>К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</w:t>
                  </w:r>
                  <w:r w:rsidR="00EE2DB0" w:rsidRPr="007238F2">
                    <w:rPr>
                      <w:iCs/>
                      <w:sz w:val="36"/>
                      <w:szCs w:val="36"/>
                    </w:rPr>
                    <w:t>.</w:t>
                  </w:r>
                  <w:r w:rsidR="00EE2DB0">
                    <w:rPr>
                      <w:iCs/>
                      <w:sz w:val="36"/>
                      <w:szCs w:val="36"/>
                      <w:lang w:val="ru-RU"/>
                    </w:rPr>
                    <w:t>КС</w:t>
                  </w:r>
                  <w:r w:rsidR="00A8034B">
                    <w:rPr>
                      <w:iCs/>
                      <w:sz w:val="36"/>
                      <w:szCs w:val="36"/>
                      <w:lang w:val="ru-RU"/>
                    </w:rPr>
                    <w:t>3</w:t>
                  </w:r>
                  <w:r w:rsidR="00F95A08">
                    <w:rPr>
                      <w:iCs/>
                      <w:sz w:val="36"/>
                      <w:szCs w:val="36"/>
                      <w:lang w:val="ru-RU"/>
                    </w:rPr>
                    <w:t>1</w:t>
                  </w:r>
                  <w:r w:rsidR="00D7071B">
                    <w:rPr>
                      <w:iCs/>
                      <w:sz w:val="36"/>
                      <w:szCs w:val="36"/>
                      <w:lang w:val="ru-RU"/>
                    </w:rPr>
                    <w:t>2</w:t>
                  </w:r>
                  <w:r w:rsidR="00EE2DB0">
                    <w:rPr>
                      <w:iCs/>
                      <w:sz w:val="36"/>
                      <w:szCs w:val="36"/>
                    </w:rPr>
                    <w:t>.</w:t>
                  </w:r>
                  <w:r w:rsidR="00FF0E33">
                    <w:rPr>
                      <w:iCs/>
                      <w:sz w:val="36"/>
                      <w:szCs w:val="36"/>
                      <w:lang w:val="ru-RU"/>
                    </w:rPr>
                    <w:t>17</w:t>
                  </w:r>
                  <w:bookmarkStart w:id="27" w:name="_GoBack"/>
                  <w:bookmarkEnd w:id="27"/>
                  <w:r w:rsidR="00171668">
                    <w:rPr>
                      <w:iCs/>
                      <w:sz w:val="36"/>
                      <w:szCs w:val="36"/>
                      <w:lang w:val="ru-RU"/>
                    </w:rPr>
                    <w:t xml:space="preserve"> 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ПЗ</w:t>
                  </w:r>
                  <w:r w:rsidR="00EE2DB0">
                    <w:t xml:space="preserve"> 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557" w:rsidRPr="00776298" w:rsidRDefault="00FF0E33" w:rsidP="00BF4AD8">
    <w:pPr>
      <w:pStyle w:val="ad"/>
    </w:pPr>
    <w:r>
      <w:rPr>
        <w:noProof/>
      </w:rPr>
      <w:pict>
        <v:group id="_x0000_s2049" style="position:absolute;margin-left:56.7pt;margin-top:18.6pt;width:518.8pt;height:802.3pt;z-index:251657216;mso-position-horizontal-relative:page;mso-position-vertical-relative:page" coordsize="20000,20000" o:allowincell="f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EE2DB0" w:rsidRDefault="00EE2DB0" w:rsidP="00EE2DB0">
                  <w:pPr>
                    <w:pStyle w:val="aff0"/>
                    <w:ind w:right="29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EE2DB0" w:rsidRPr="00EE2DB0" w:rsidRDefault="00EE2DB0" w:rsidP="00EE2DB0">
                  <w:pPr>
                    <w:ind w:right="-8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E2DB0">
                    <w:rPr>
                      <w:rFonts w:ascii="Courier New" w:hAnsi="Courier New" w:cs="Courier New"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EE2DB0" w:rsidRPr="00017038" w:rsidRDefault="00EE2DB0" w:rsidP="00EE2DB0">
                  <w:pPr>
                    <w:pStyle w:val="aff0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477" filled="f" stroked="f" strokeweight=".25pt">
            <v:textbox style="mso-next-textbox:#_x0000_s2067" inset="1pt,1pt,1pt,1pt">
              <w:txbxContent>
                <w:p w:rsidR="00EE2DB0" w:rsidRPr="00017038" w:rsidRDefault="000334E1" w:rsidP="00EE2DB0">
                  <w:pPr>
                    <w:jc w:val="center"/>
                  </w:pPr>
                  <w:r>
                    <w:rPr>
                      <w:iCs/>
                      <w:sz w:val="36"/>
                      <w:szCs w:val="36"/>
                    </w:rPr>
                    <w:t>КТЗС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.</w:t>
                  </w:r>
                  <w:r w:rsidR="00EE2DB0">
                    <w:rPr>
                      <w:iCs/>
                      <w:sz w:val="36"/>
                      <w:szCs w:val="36"/>
                    </w:rPr>
                    <w:t>К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</w:t>
                  </w:r>
                  <w:r w:rsidR="00EE2DB0" w:rsidRPr="007238F2">
                    <w:rPr>
                      <w:iCs/>
                      <w:sz w:val="36"/>
                      <w:szCs w:val="36"/>
                    </w:rPr>
                    <w:t>.</w:t>
                  </w:r>
                  <w:r w:rsidR="00A8034B">
                    <w:rPr>
                      <w:iCs/>
                      <w:sz w:val="36"/>
                      <w:szCs w:val="36"/>
                      <w:lang w:val="en-US"/>
                    </w:rPr>
                    <w:t>КС3</w:t>
                  </w:r>
                  <w:r w:rsidR="00F95A08">
                    <w:rPr>
                      <w:iCs/>
                      <w:sz w:val="36"/>
                      <w:szCs w:val="36"/>
                    </w:rPr>
                    <w:t>1</w:t>
                  </w:r>
                  <w:r w:rsidR="00FF0E33">
                    <w:rPr>
                      <w:iCs/>
                      <w:sz w:val="36"/>
                      <w:szCs w:val="36"/>
                    </w:rPr>
                    <w:t>2.17</w:t>
                  </w:r>
                  <w:r w:rsidR="00EE2DB0" w:rsidRPr="007238F2">
                    <w:rPr>
                      <w:iCs/>
                      <w:sz w:val="36"/>
                      <w:szCs w:val="36"/>
                    </w:rPr>
                    <w:t xml:space="preserve"> 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ПЗ</w:t>
                  </w:r>
                </w:p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EE2DB0" w:rsidRDefault="00EE2DB0" w:rsidP="00EE2DB0">
                    <w:pPr>
                      <w:pStyle w:val="aff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EE2DB0" w:rsidRPr="00FF0E33" w:rsidRDefault="00FF0E33" w:rsidP="00D7071B">
                    <w:pPr>
                      <w:rPr>
                        <w:sz w:val="18"/>
                      </w:rPr>
                    </w:pPr>
                    <w:r w:rsidRPr="00FF0E33">
                      <w:rPr>
                        <w:sz w:val="18"/>
                      </w:rPr>
                      <w:t>Рогов Е.А.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EE2DB0" w:rsidRDefault="00EE2DB0" w:rsidP="00EE2DB0">
                    <w:pPr>
                      <w:pStyle w:val="aff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567C29" w:rsidRPr="000334E1" w:rsidRDefault="000334E1">
                    <w:pPr>
                      <w:rPr>
                        <w:sz w:val="18"/>
                      </w:rPr>
                    </w:pPr>
                    <w:r w:rsidRPr="000334E1">
                      <w:rPr>
                        <w:sz w:val="18"/>
                      </w:rPr>
                      <w:t>Адринский И.Г.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EE2DB0" w:rsidRPr="005E20C3" w:rsidRDefault="00EE2DB0" w:rsidP="00EE2DB0">
                    <w:pPr>
                      <w:pStyle w:val="af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="005E20C3">
                      <w:rPr>
                        <w:sz w:val="18"/>
                        <w:lang w:val="ru-RU"/>
                      </w:rPr>
                      <w:t>Провер.</w:t>
                    </w: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EE2DB0" w:rsidRPr="00017038" w:rsidRDefault="00EE2DB0" w:rsidP="00EE2DB0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EE2DB0" w:rsidRDefault="00EE2DB0" w:rsidP="00EE2DB0">
                    <w:pPr>
                      <w:pStyle w:val="aff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</w:t>
                    </w:r>
                    <w:r w:rsidR="009547C9">
                      <w:rPr>
                        <w:sz w:val="18"/>
                        <w:lang w:val="ru-RU"/>
                      </w:rPr>
                      <w:t>.</w:t>
                    </w:r>
                    <w:r>
                      <w:rPr>
                        <w:sz w:val="18"/>
                      </w:rPr>
                      <w:t>Контр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EE2DB0" w:rsidRPr="00FB7695" w:rsidRDefault="00EE2DB0" w:rsidP="00EE2DB0"/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EE2DB0" w:rsidRPr="000334E1" w:rsidRDefault="00EE2DB0" w:rsidP="00EE2DB0">
                    <w:pPr>
                      <w:pStyle w:val="af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EE2DB0" w:rsidRPr="00A8034B" w:rsidRDefault="00A8034B" w:rsidP="00EE2DB0">
                    <w:pPr>
                      <w:rPr>
                        <w:sz w:val="18"/>
                        <w:szCs w:val="18"/>
                      </w:rPr>
                    </w:pPr>
                    <w:r w:rsidRPr="00A8034B">
                      <w:rPr>
                        <w:sz w:val="18"/>
                        <w:szCs w:val="18"/>
                      </w:rPr>
                      <w:t>Адринский И.Г.</w:t>
                    </w: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41780F" w:rsidRDefault="0041780F" w:rsidP="00EE2DB0">
                  <w:pPr>
                    <w:jc w:val="center"/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</w:pPr>
                </w:p>
                <w:p w:rsidR="00EE2DB0" w:rsidRPr="0041780F" w:rsidRDefault="0041780F" w:rsidP="00EE2DB0">
                  <w:pPr>
                    <w:jc w:val="center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r w:rsidRPr="0041780F">
                    <w:rPr>
                      <w:rFonts w:ascii="Arial" w:hAnsi="Arial" w:cs="Arial"/>
                      <w:iCs/>
                      <w:sz w:val="22"/>
                      <w:szCs w:val="22"/>
                    </w:rPr>
                    <w:t xml:space="preserve">Проектирование компьютерной сети </w:t>
                  </w:r>
                  <w:r w:rsidR="00A8034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«</w:t>
                  </w:r>
                  <w:r w:rsidR="00A8034B" w:rsidRPr="00A8034B">
                    <w:rPr>
                      <w:rFonts w:ascii="Arial" w:hAnsi="Arial" w:cs="Arial"/>
                      <w:i/>
                      <w:iCs/>
                      <w:sz w:val="22"/>
                      <w:szCs w:val="22"/>
                    </w:rPr>
                    <w:t>Организация</w:t>
                  </w:r>
                  <w:r w:rsidR="00A8034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EE2DB0" w:rsidRDefault="00EE2DB0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EE2DB0" w:rsidRDefault="00A206BE" w:rsidP="00EE2DB0">
                  <w:pPr>
                    <w:pStyle w:val="aff0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EE2DB0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0E33">
                    <w:rPr>
                      <w:noProof/>
                      <w:sz w:val="18"/>
                    </w:rPr>
                    <w:t>6</w:t>
                  </w:r>
                  <w:r>
                    <w:rPr>
                      <w:sz w:val="18"/>
                    </w:rPr>
                    <w:fldChar w:fldCharType="end"/>
                  </w:r>
                </w:p>
                <w:p w:rsidR="00EE2DB0" w:rsidRDefault="00EE2DB0" w:rsidP="00EE2DB0"/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EE2DB0" w:rsidRPr="00A378FB" w:rsidRDefault="00EE2DB0" w:rsidP="00EE2DB0">
                  <w:pPr>
                    <w:jc w:val="center"/>
                  </w:pPr>
                  <w:r>
                    <w:rPr>
                      <w:rFonts w:ascii="Arial" w:hAnsi="Arial"/>
                      <w:i/>
                      <w:sz w:val="24"/>
                    </w:rPr>
                    <w:t>Ом</w:t>
                  </w:r>
                  <w:r w:rsidR="00171668">
                    <w:rPr>
                      <w:rFonts w:ascii="Arial" w:hAnsi="Arial"/>
                      <w:i/>
                      <w:sz w:val="24"/>
                    </w:rPr>
                    <w:t>авиат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237"/>
      <w:gridCol w:w="567"/>
    </w:tblGrid>
    <w:tr w:rsidR="00505557">
      <w:trPr>
        <w:cantSplit/>
        <w:trHeight w:hRule="exact" w:val="240"/>
      </w:trPr>
      <w:tc>
        <w:tcPr>
          <w:tcW w:w="964" w:type="dxa"/>
          <w:gridSpan w:val="2"/>
          <w:vAlign w:val="center"/>
        </w:tcPr>
        <w:p w:rsidR="00505557" w:rsidRDefault="00505557" w:rsidP="00485397">
          <w:pPr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Разраб.</w:t>
          </w:r>
        </w:p>
      </w:tc>
      <w:tc>
        <w:tcPr>
          <w:tcW w:w="1304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 w:val="restart"/>
          <w:vAlign w:val="center"/>
        </w:tcPr>
        <w:p w:rsidR="00505557" w:rsidRPr="00FA6AFE" w:rsidRDefault="00505557" w:rsidP="00790049">
          <w:pPr>
            <w:jc w:val="center"/>
            <w:rPr>
              <w:rFonts w:ascii="Courier New" w:hAnsi="Courier New" w:cs="Courier New"/>
              <w:i/>
              <w:sz w:val="22"/>
              <w:szCs w:val="22"/>
            </w:rPr>
          </w:pPr>
          <w:r w:rsidRPr="007238F2">
            <w:rPr>
              <w:iCs/>
              <w:sz w:val="36"/>
              <w:szCs w:val="36"/>
            </w:rPr>
            <w:t>ПОИТ</w:t>
          </w:r>
          <w:r w:rsidRPr="00DD5A1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К</w:t>
          </w:r>
          <w:r w:rsidRPr="00DD5A12">
            <w:rPr>
              <w:iCs/>
              <w:sz w:val="36"/>
              <w:szCs w:val="36"/>
            </w:rPr>
            <w:t>П</w:t>
          </w:r>
          <w:r w:rsidRPr="007238F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КС1</w:t>
          </w:r>
          <w:r w:rsidRPr="007238F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03</w:t>
          </w:r>
          <w:r w:rsidRPr="007238F2">
            <w:rPr>
              <w:iCs/>
              <w:sz w:val="36"/>
              <w:szCs w:val="36"/>
            </w:rPr>
            <w:t xml:space="preserve"> </w:t>
          </w:r>
          <w:r w:rsidRPr="00DD5A12">
            <w:rPr>
              <w:iCs/>
              <w:sz w:val="36"/>
              <w:szCs w:val="36"/>
            </w:rPr>
            <w:t>ПЗ</w:t>
          </w:r>
        </w:p>
      </w:tc>
      <w:tc>
        <w:tcPr>
          <w:tcW w:w="567" w:type="dxa"/>
          <w:vMerge w:val="restart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</w:tr>
    <w:tr w:rsidR="00505557">
      <w:trPr>
        <w:cantSplit/>
        <w:trHeight w:val="230"/>
      </w:trPr>
      <w:tc>
        <w:tcPr>
          <w:tcW w:w="964" w:type="dxa"/>
          <w:gridSpan w:val="2"/>
          <w:vMerge w:val="restart"/>
          <w:vAlign w:val="center"/>
        </w:tcPr>
        <w:p w:rsidR="00505557" w:rsidRDefault="00505557" w:rsidP="00485397">
          <w:pPr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Проверил</w:t>
          </w:r>
        </w:p>
      </w:tc>
      <w:tc>
        <w:tcPr>
          <w:tcW w:w="1304" w:type="dxa"/>
          <w:vMerge w:val="restart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Merge w:val="restart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Merge w:val="restart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/>
        </w:tcPr>
        <w:p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</w:tr>
    <w:tr w:rsidR="00505557">
      <w:trPr>
        <w:cantSplit/>
        <w:trHeight w:val="210"/>
      </w:trPr>
      <w:tc>
        <w:tcPr>
          <w:tcW w:w="964" w:type="dxa"/>
          <w:gridSpan w:val="2"/>
          <w:vMerge/>
          <w:vAlign w:val="bottom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1304" w:type="dxa"/>
          <w:vMerge/>
          <w:vAlign w:val="bottom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Merge/>
          <w:vAlign w:val="bottom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/>
        </w:tcPr>
        <w:p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 w:val="restart"/>
          <w:vAlign w:val="center"/>
        </w:tcPr>
        <w:p w:rsidR="00505557" w:rsidRDefault="00A206BE" w:rsidP="00485397">
          <w:pPr>
            <w:pStyle w:val="ad"/>
            <w:jc w:val="center"/>
            <w:rPr>
              <w:rFonts w:ascii="Arial" w:hAnsi="Arial"/>
            </w:rPr>
          </w:pPr>
          <w:r>
            <w:rPr>
              <w:rStyle w:val="af3"/>
            </w:rPr>
            <w:fldChar w:fldCharType="begin"/>
          </w:r>
          <w:r w:rsidR="00505557">
            <w:rPr>
              <w:rStyle w:val="af3"/>
            </w:rPr>
            <w:instrText xml:space="preserve"> PAGE </w:instrText>
          </w:r>
          <w:r>
            <w:rPr>
              <w:rStyle w:val="af3"/>
            </w:rPr>
            <w:fldChar w:fldCharType="separate"/>
          </w:r>
          <w:r w:rsidR="00FF0E33">
            <w:rPr>
              <w:rStyle w:val="af3"/>
              <w:noProof/>
            </w:rPr>
            <w:t>8</w:t>
          </w:r>
          <w:r>
            <w:rPr>
              <w:rStyle w:val="af3"/>
            </w:rPr>
            <w:fldChar w:fldCharType="end"/>
          </w:r>
        </w:p>
      </w:tc>
    </w:tr>
    <w:tr w:rsidR="00505557">
      <w:trPr>
        <w:cantSplit/>
        <w:trHeight w:hRule="exact" w:val="240"/>
      </w:trPr>
      <w:tc>
        <w:tcPr>
          <w:tcW w:w="397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Изммм</w:t>
          </w:r>
        </w:p>
      </w:tc>
      <w:tc>
        <w:tcPr>
          <w:tcW w:w="567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  <w:tc>
        <w:tcPr>
          <w:tcW w:w="1304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N докум</w:t>
          </w:r>
        </w:p>
      </w:tc>
      <w:tc>
        <w:tcPr>
          <w:tcW w:w="851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Дата</w:t>
          </w:r>
        </w:p>
      </w:tc>
      <w:tc>
        <w:tcPr>
          <w:tcW w:w="6237" w:type="dxa"/>
          <w:vMerge/>
        </w:tcPr>
        <w:p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/>
        </w:tcPr>
        <w:p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</w:tr>
  </w:tbl>
  <w:p w:rsidR="00505557" w:rsidRDefault="00505557">
    <w:pPr>
      <w:pStyle w:val="ad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E6F" w:rsidRDefault="00926E6F">
      <w:r>
        <w:separator/>
      </w:r>
    </w:p>
  </w:footnote>
  <w:footnote w:type="continuationSeparator" w:id="0">
    <w:p w:rsidR="00926E6F" w:rsidRDefault="00926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E33" w:rsidRDefault="00FF0E3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E33" w:rsidRDefault="00FF0E3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DB0" w:rsidRDefault="00EE2DB0">
    <w:pPr>
      <w:pStyle w:val="ac"/>
    </w:pPr>
  </w:p>
  <w:p w:rsidR="00EE2DB0" w:rsidRDefault="00EE2D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65535"/>
      <w:numFmt w:val="bullet"/>
      <w:lvlText w:val="–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3186E87"/>
    <w:multiLevelType w:val="hybridMultilevel"/>
    <w:tmpl w:val="DFC63AA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0A4E073B"/>
    <w:multiLevelType w:val="hybridMultilevel"/>
    <w:tmpl w:val="492CACB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CED209F"/>
    <w:multiLevelType w:val="hybridMultilevel"/>
    <w:tmpl w:val="BA5E292E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11412443"/>
    <w:multiLevelType w:val="hybridMultilevel"/>
    <w:tmpl w:val="9A368CC6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12D06045"/>
    <w:multiLevelType w:val="hybridMultilevel"/>
    <w:tmpl w:val="F384ABD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9BF6938"/>
    <w:multiLevelType w:val="hybridMultilevel"/>
    <w:tmpl w:val="C39AA01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1B05356E"/>
    <w:multiLevelType w:val="hybridMultilevel"/>
    <w:tmpl w:val="F27E96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C044EC"/>
    <w:multiLevelType w:val="hybridMultilevel"/>
    <w:tmpl w:val="BEEE622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29F71390"/>
    <w:multiLevelType w:val="hybridMultilevel"/>
    <w:tmpl w:val="8C2C1A6C"/>
    <w:lvl w:ilvl="0" w:tplc="FECA226C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B5C1FF1"/>
    <w:multiLevelType w:val="hybridMultilevel"/>
    <w:tmpl w:val="12A0049E"/>
    <w:lvl w:ilvl="0" w:tplc="607A994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1" w:tplc="D8EEDFB0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8BD85C3C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C1E3C56"/>
    <w:multiLevelType w:val="multilevel"/>
    <w:tmpl w:val="F170E5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D5DE7"/>
    <w:multiLevelType w:val="multilevel"/>
    <w:tmpl w:val="093462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0BB398D"/>
    <w:multiLevelType w:val="hybridMultilevel"/>
    <w:tmpl w:val="22407B3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8" w15:restartNumberingAfterBreak="0">
    <w:nsid w:val="30CF434B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9" w15:restartNumberingAfterBreak="0">
    <w:nsid w:val="310B36BF"/>
    <w:multiLevelType w:val="hybridMultilevel"/>
    <w:tmpl w:val="4EEABEB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E71FFB"/>
    <w:multiLevelType w:val="hybridMultilevel"/>
    <w:tmpl w:val="0F9E91AE"/>
    <w:lvl w:ilvl="0" w:tplc="ABD8164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C204857"/>
    <w:multiLevelType w:val="hybridMultilevel"/>
    <w:tmpl w:val="39DCFB6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2" w15:restartNumberingAfterBreak="0">
    <w:nsid w:val="41441AD9"/>
    <w:multiLevelType w:val="hybridMultilevel"/>
    <w:tmpl w:val="4B20625C"/>
    <w:lvl w:ilvl="0" w:tplc="041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23" w15:restartNumberingAfterBreak="0">
    <w:nsid w:val="43960BA6"/>
    <w:multiLevelType w:val="hybridMultilevel"/>
    <w:tmpl w:val="0936BDE8"/>
    <w:lvl w:ilvl="0" w:tplc="1EE0E3E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8970B8D"/>
    <w:multiLevelType w:val="hybridMultilevel"/>
    <w:tmpl w:val="944A5946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1044759"/>
    <w:multiLevelType w:val="hybridMultilevel"/>
    <w:tmpl w:val="DAFEE86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6" w15:restartNumberingAfterBreak="0">
    <w:nsid w:val="522E6367"/>
    <w:multiLevelType w:val="hybridMultilevel"/>
    <w:tmpl w:val="BB7ADF4A"/>
    <w:lvl w:ilvl="0" w:tplc="607A9944">
      <w:start w:val="1"/>
      <w:numFmt w:val="bullet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607A9944">
      <w:start w:val="1"/>
      <w:numFmt w:val="bullet"/>
      <w:lvlText w:val="­"/>
      <w:lvlJc w:val="left"/>
      <w:pPr>
        <w:ind w:left="299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7" w15:restartNumberingAfterBreak="0">
    <w:nsid w:val="5419173D"/>
    <w:multiLevelType w:val="hybridMultilevel"/>
    <w:tmpl w:val="DEECAB88"/>
    <w:lvl w:ilvl="0" w:tplc="3098C056">
      <w:start w:val="1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A969C0"/>
    <w:multiLevelType w:val="hybridMultilevel"/>
    <w:tmpl w:val="508200D2"/>
    <w:lvl w:ilvl="0" w:tplc="5860D78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9" w15:restartNumberingAfterBreak="0">
    <w:nsid w:val="5A6345E6"/>
    <w:multiLevelType w:val="hybridMultilevel"/>
    <w:tmpl w:val="4868291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4728CC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1" w15:restartNumberingAfterBreak="0">
    <w:nsid w:val="615667B8"/>
    <w:multiLevelType w:val="hybridMultilevel"/>
    <w:tmpl w:val="B1FCA55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2" w15:restartNumberingAfterBreak="0">
    <w:nsid w:val="68641063"/>
    <w:multiLevelType w:val="hybridMultilevel"/>
    <w:tmpl w:val="D72C47D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3" w15:restartNumberingAfterBreak="0">
    <w:nsid w:val="69176173"/>
    <w:multiLevelType w:val="hybridMultilevel"/>
    <w:tmpl w:val="387073AE"/>
    <w:lvl w:ilvl="0" w:tplc="2F785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17C7E"/>
    <w:multiLevelType w:val="hybridMultilevel"/>
    <w:tmpl w:val="A9E6793C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059628A"/>
    <w:multiLevelType w:val="hybridMultilevel"/>
    <w:tmpl w:val="3DB81E2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D61BAA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7" w15:restartNumberingAfterBreak="0">
    <w:nsid w:val="70ED04D6"/>
    <w:multiLevelType w:val="hybridMultilevel"/>
    <w:tmpl w:val="5F3CEFC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38" w15:restartNumberingAfterBreak="0">
    <w:nsid w:val="7541208D"/>
    <w:multiLevelType w:val="hybridMultilevel"/>
    <w:tmpl w:val="F53803E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9" w15:restartNumberingAfterBreak="0">
    <w:nsid w:val="7B275675"/>
    <w:multiLevelType w:val="hybridMultilevel"/>
    <w:tmpl w:val="772C771C"/>
    <w:lvl w:ilvl="0" w:tplc="03B0D232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0" w15:restartNumberingAfterBreak="0">
    <w:nsid w:val="7E6F42C8"/>
    <w:multiLevelType w:val="hybridMultilevel"/>
    <w:tmpl w:val="96EC6552"/>
    <w:lvl w:ilvl="0" w:tplc="1BA4C92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7EFC5A08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2" w15:restartNumberingAfterBreak="0">
    <w:nsid w:val="7F1C39A7"/>
    <w:multiLevelType w:val="hybridMultilevel"/>
    <w:tmpl w:val="961E80DE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14"/>
  </w:num>
  <w:num w:numId="2">
    <w:abstractNumId w:val="39"/>
  </w:num>
  <w:num w:numId="3">
    <w:abstractNumId w:val="42"/>
  </w:num>
  <w:num w:numId="4">
    <w:abstractNumId w:val="9"/>
  </w:num>
  <w:num w:numId="5">
    <w:abstractNumId w:val="27"/>
  </w:num>
  <w:num w:numId="6">
    <w:abstractNumId w:val="13"/>
  </w:num>
  <w:num w:numId="7">
    <w:abstractNumId w:val="37"/>
  </w:num>
  <w:num w:numId="8">
    <w:abstractNumId w:val="15"/>
  </w:num>
  <w:num w:numId="9">
    <w:abstractNumId w:val="34"/>
  </w:num>
  <w:num w:numId="10">
    <w:abstractNumId w:val="35"/>
  </w:num>
  <w:num w:numId="11">
    <w:abstractNumId w:val="29"/>
  </w:num>
  <w:num w:numId="12">
    <w:abstractNumId w:val="19"/>
  </w:num>
  <w:num w:numId="13">
    <w:abstractNumId w:val="8"/>
  </w:num>
  <w:num w:numId="14">
    <w:abstractNumId w:val="0"/>
  </w:num>
  <w:num w:numId="15">
    <w:abstractNumId w:val="38"/>
  </w:num>
  <w:num w:numId="16">
    <w:abstractNumId w:val="1"/>
  </w:num>
  <w:num w:numId="17">
    <w:abstractNumId w:val="2"/>
  </w:num>
  <w:num w:numId="18">
    <w:abstractNumId w:val="22"/>
  </w:num>
  <w:num w:numId="19">
    <w:abstractNumId w:val="21"/>
  </w:num>
  <w:num w:numId="20">
    <w:abstractNumId w:val="3"/>
  </w:num>
  <w:num w:numId="21">
    <w:abstractNumId w:val="12"/>
  </w:num>
  <w:num w:numId="22">
    <w:abstractNumId w:val="7"/>
  </w:num>
  <w:num w:numId="23">
    <w:abstractNumId w:val="5"/>
  </w:num>
  <w:num w:numId="24">
    <w:abstractNumId w:val="24"/>
  </w:num>
  <w:num w:numId="25">
    <w:abstractNumId w:val="6"/>
  </w:num>
  <w:num w:numId="26">
    <w:abstractNumId w:val="17"/>
  </w:num>
  <w:num w:numId="27">
    <w:abstractNumId w:val="4"/>
  </w:num>
  <w:num w:numId="28">
    <w:abstractNumId w:val="10"/>
  </w:num>
  <w:num w:numId="29">
    <w:abstractNumId w:val="32"/>
  </w:num>
  <w:num w:numId="30">
    <w:abstractNumId w:val="25"/>
  </w:num>
  <w:num w:numId="31">
    <w:abstractNumId w:val="31"/>
  </w:num>
  <w:num w:numId="32">
    <w:abstractNumId w:val="36"/>
  </w:num>
  <w:num w:numId="33">
    <w:abstractNumId w:val="26"/>
  </w:num>
  <w:num w:numId="34">
    <w:abstractNumId w:val="28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33"/>
  </w:num>
  <w:num w:numId="38">
    <w:abstractNumId w:val="40"/>
  </w:num>
  <w:num w:numId="39">
    <w:abstractNumId w:val="23"/>
  </w:num>
  <w:num w:numId="40">
    <w:abstractNumId w:val="11"/>
  </w:num>
  <w:num w:numId="41">
    <w:abstractNumId w:val="30"/>
  </w:num>
  <w:num w:numId="42">
    <w:abstractNumId w:val="20"/>
  </w:num>
  <w:num w:numId="43">
    <w:abstractNumId w:val="18"/>
  </w:num>
  <w:num w:numId="44">
    <w:abstractNumId w:val="4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rawingGridHorizontalSpacing w:val="100"/>
  <w:displayHorizontalDrawingGridEvery w:val="2"/>
  <w:characterSpacingControl w:val="doNotCompress"/>
  <w:hdrShapeDefaults>
    <o:shapedefaults v:ext="edit" spidmax="21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9A4"/>
    <w:rsid w:val="0000015C"/>
    <w:rsid w:val="00002F89"/>
    <w:rsid w:val="00003CF6"/>
    <w:rsid w:val="00004DC7"/>
    <w:rsid w:val="000061F8"/>
    <w:rsid w:val="000073F8"/>
    <w:rsid w:val="00010882"/>
    <w:rsid w:val="00011893"/>
    <w:rsid w:val="00011A2C"/>
    <w:rsid w:val="000129F2"/>
    <w:rsid w:val="00012E4E"/>
    <w:rsid w:val="00013516"/>
    <w:rsid w:val="00014228"/>
    <w:rsid w:val="0001433C"/>
    <w:rsid w:val="00014432"/>
    <w:rsid w:val="00014A64"/>
    <w:rsid w:val="000173AE"/>
    <w:rsid w:val="00017D63"/>
    <w:rsid w:val="0002034F"/>
    <w:rsid w:val="000216EE"/>
    <w:rsid w:val="00021A33"/>
    <w:rsid w:val="00022D71"/>
    <w:rsid w:val="00023EDF"/>
    <w:rsid w:val="00023F18"/>
    <w:rsid w:val="00024232"/>
    <w:rsid w:val="000245A5"/>
    <w:rsid w:val="00025186"/>
    <w:rsid w:val="00025754"/>
    <w:rsid w:val="00025BD6"/>
    <w:rsid w:val="00026CFE"/>
    <w:rsid w:val="0002732C"/>
    <w:rsid w:val="00027E30"/>
    <w:rsid w:val="0003008B"/>
    <w:rsid w:val="00030521"/>
    <w:rsid w:val="00030690"/>
    <w:rsid w:val="00032F69"/>
    <w:rsid w:val="00033077"/>
    <w:rsid w:val="000334E1"/>
    <w:rsid w:val="00033D55"/>
    <w:rsid w:val="00033E36"/>
    <w:rsid w:val="00035424"/>
    <w:rsid w:val="0003756A"/>
    <w:rsid w:val="00040402"/>
    <w:rsid w:val="00040B14"/>
    <w:rsid w:val="00044419"/>
    <w:rsid w:val="000459E7"/>
    <w:rsid w:val="00046D2D"/>
    <w:rsid w:val="00047291"/>
    <w:rsid w:val="0004767A"/>
    <w:rsid w:val="000478A9"/>
    <w:rsid w:val="00050D9E"/>
    <w:rsid w:val="00051142"/>
    <w:rsid w:val="000513EE"/>
    <w:rsid w:val="00052324"/>
    <w:rsid w:val="000526DC"/>
    <w:rsid w:val="000549EC"/>
    <w:rsid w:val="00054C6C"/>
    <w:rsid w:val="00054DC4"/>
    <w:rsid w:val="000566A6"/>
    <w:rsid w:val="000571A4"/>
    <w:rsid w:val="0006052F"/>
    <w:rsid w:val="000605FC"/>
    <w:rsid w:val="000618B6"/>
    <w:rsid w:val="000619E5"/>
    <w:rsid w:val="00061CA5"/>
    <w:rsid w:val="00062094"/>
    <w:rsid w:val="00063334"/>
    <w:rsid w:val="000634C1"/>
    <w:rsid w:val="000637D7"/>
    <w:rsid w:val="0006385D"/>
    <w:rsid w:val="00063AA4"/>
    <w:rsid w:val="000648D3"/>
    <w:rsid w:val="00066F9F"/>
    <w:rsid w:val="00067458"/>
    <w:rsid w:val="0007067C"/>
    <w:rsid w:val="00071B0D"/>
    <w:rsid w:val="00073391"/>
    <w:rsid w:val="00073AAF"/>
    <w:rsid w:val="00073B24"/>
    <w:rsid w:val="00073CA8"/>
    <w:rsid w:val="00074C86"/>
    <w:rsid w:val="00074E54"/>
    <w:rsid w:val="00075081"/>
    <w:rsid w:val="00077B46"/>
    <w:rsid w:val="000812C3"/>
    <w:rsid w:val="000815F2"/>
    <w:rsid w:val="00081F70"/>
    <w:rsid w:val="00082BD9"/>
    <w:rsid w:val="00082CDE"/>
    <w:rsid w:val="000832CC"/>
    <w:rsid w:val="00086BE3"/>
    <w:rsid w:val="00090B7C"/>
    <w:rsid w:val="00091318"/>
    <w:rsid w:val="00091DF6"/>
    <w:rsid w:val="00092E0A"/>
    <w:rsid w:val="0009376C"/>
    <w:rsid w:val="00093EA4"/>
    <w:rsid w:val="00095097"/>
    <w:rsid w:val="0009542F"/>
    <w:rsid w:val="000955DA"/>
    <w:rsid w:val="00095C14"/>
    <w:rsid w:val="000A00EE"/>
    <w:rsid w:val="000A09EC"/>
    <w:rsid w:val="000A0BBB"/>
    <w:rsid w:val="000A4990"/>
    <w:rsid w:val="000A518D"/>
    <w:rsid w:val="000A5DC5"/>
    <w:rsid w:val="000A6D01"/>
    <w:rsid w:val="000B027D"/>
    <w:rsid w:val="000B02CF"/>
    <w:rsid w:val="000B1259"/>
    <w:rsid w:val="000B12F7"/>
    <w:rsid w:val="000B190E"/>
    <w:rsid w:val="000B362C"/>
    <w:rsid w:val="000B4353"/>
    <w:rsid w:val="000B46AB"/>
    <w:rsid w:val="000B47D9"/>
    <w:rsid w:val="000B5670"/>
    <w:rsid w:val="000B7D67"/>
    <w:rsid w:val="000C0069"/>
    <w:rsid w:val="000C0BF7"/>
    <w:rsid w:val="000C1384"/>
    <w:rsid w:val="000C276D"/>
    <w:rsid w:val="000C3A10"/>
    <w:rsid w:val="000C3ABC"/>
    <w:rsid w:val="000C64FE"/>
    <w:rsid w:val="000C6C24"/>
    <w:rsid w:val="000D10AA"/>
    <w:rsid w:val="000D1770"/>
    <w:rsid w:val="000D22D2"/>
    <w:rsid w:val="000D3970"/>
    <w:rsid w:val="000D3A33"/>
    <w:rsid w:val="000D4327"/>
    <w:rsid w:val="000D491B"/>
    <w:rsid w:val="000D5130"/>
    <w:rsid w:val="000D5A01"/>
    <w:rsid w:val="000D6DE9"/>
    <w:rsid w:val="000E2CC8"/>
    <w:rsid w:val="000E301B"/>
    <w:rsid w:val="000E393F"/>
    <w:rsid w:val="000E4AB2"/>
    <w:rsid w:val="000E589B"/>
    <w:rsid w:val="000F0972"/>
    <w:rsid w:val="000F0D98"/>
    <w:rsid w:val="000F678B"/>
    <w:rsid w:val="000F6B77"/>
    <w:rsid w:val="000F7504"/>
    <w:rsid w:val="0010001E"/>
    <w:rsid w:val="00101962"/>
    <w:rsid w:val="00101A42"/>
    <w:rsid w:val="00103E44"/>
    <w:rsid w:val="00104171"/>
    <w:rsid w:val="001043D9"/>
    <w:rsid w:val="001076A4"/>
    <w:rsid w:val="001102C1"/>
    <w:rsid w:val="001126B3"/>
    <w:rsid w:val="0011313E"/>
    <w:rsid w:val="00113696"/>
    <w:rsid w:val="0011436A"/>
    <w:rsid w:val="00114B6E"/>
    <w:rsid w:val="0011661B"/>
    <w:rsid w:val="001178E8"/>
    <w:rsid w:val="00121684"/>
    <w:rsid w:val="00123180"/>
    <w:rsid w:val="00123BD6"/>
    <w:rsid w:val="00123F2D"/>
    <w:rsid w:val="00124C18"/>
    <w:rsid w:val="00125BAF"/>
    <w:rsid w:val="0012651A"/>
    <w:rsid w:val="00126F6D"/>
    <w:rsid w:val="00127F90"/>
    <w:rsid w:val="00130277"/>
    <w:rsid w:val="00131C67"/>
    <w:rsid w:val="001324A4"/>
    <w:rsid w:val="0013388A"/>
    <w:rsid w:val="00133F2D"/>
    <w:rsid w:val="00134E67"/>
    <w:rsid w:val="001351FD"/>
    <w:rsid w:val="001366E4"/>
    <w:rsid w:val="00136A0C"/>
    <w:rsid w:val="00136AB3"/>
    <w:rsid w:val="00137050"/>
    <w:rsid w:val="001375F5"/>
    <w:rsid w:val="00137926"/>
    <w:rsid w:val="00137928"/>
    <w:rsid w:val="00137C75"/>
    <w:rsid w:val="00140A50"/>
    <w:rsid w:val="00142CFF"/>
    <w:rsid w:val="00143F99"/>
    <w:rsid w:val="0014537C"/>
    <w:rsid w:val="00146D95"/>
    <w:rsid w:val="00147C9F"/>
    <w:rsid w:val="001505D9"/>
    <w:rsid w:val="001507FC"/>
    <w:rsid w:val="00152E07"/>
    <w:rsid w:val="0015424C"/>
    <w:rsid w:val="00156DB2"/>
    <w:rsid w:val="0015749D"/>
    <w:rsid w:val="001601DD"/>
    <w:rsid w:val="00163B26"/>
    <w:rsid w:val="00164868"/>
    <w:rsid w:val="00164A49"/>
    <w:rsid w:val="0016731C"/>
    <w:rsid w:val="00171668"/>
    <w:rsid w:val="001725E1"/>
    <w:rsid w:val="00173FB8"/>
    <w:rsid w:val="00174456"/>
    <w:rsid w:val="001749D0"/>
    <w:rsid w:val="0017575B"/>
    <w:rsid w:val="00176D50"/>
    <w:rsid w:val="0018104D"/>
    <w:rsid w:val="00181FCA"/>
    <w:rsid w:val="0018274A"/>
    <w:rsid w:val="00184A79"/>
    <w:rsid w:val="00185DA9"/>
    <w:rsid w:val="00186283"/>
    <w:rsid w:val="00190638"/>
    <w:rsid w:val="00190DE8"/>
    <w:rsid w:val="0019110E"/>
    <w:rsid w:val="00193CC7"/>
    <w:rsid w:val="00195B27"/>
    <w:rsid w:val="0019604A"/>
    <w:rsid w:val="001972C2"/>
    <w:rsid w:val="0019783E"/>
    <w:rsid w:val="001979C4"/>
    <w:rsid w:val="001A0B66"/>
    <w:rsid w:val="001A2B73"/>
    <w:rsid w:val="001A323F"/>
    <w:rsid w:val="001A33DB"/>
    <w:rsid w:val="001A529F"/>
    <w:rsid w:val="001B0545"/>
    <w:rsid w:val="001B05A9"/>
    <w:rsid w:val="001B0B68"/>
    <w:rsid w:val="001B0E46"/>
    <w:rsid w:val="001B2292"/>
    <w:rsid w:val="001B23BB"/>
    <w:rsid w:val="001B381B"/>
    <w:rsid w:val="001B45E0"/>
    <w:rsid w:val="001B6613"/>
    <w:rsid w:val="001B7BC2"/>
    <w:rsid w:val="001C194A"/>
    <w:rsid w:val="001C2252"/>
    <w:rsid w:val="001C4615"/>
    <w:rsid w:val="001C5C36"/>
    <w:rsid w:val="001C760B"/>
    <w:rsid w:val="001D0B2C"/>
    <w:rsid w:val="001D0F05"/>
    <w:rsid w:val="001D1729"/>
    <w:rsid w:val="001D22D6"/>
    <w:rsid w:val="001D2445"/>
    <w:rsid w:val="001D3031"/>
    <w:rsid w:val="001D4FC3"/>
    <w:rsid w:val="001D6938"/>
    <w:rsid w:val="001D7313"/>
    <w:rsid w:val="001D7C54"/>
    <w:rsid w:val="001E1703"/>
    <w:rsid w:val="001E1CAA"/>
    <w:rsid w:val="001E1DB3"/>
    <w:rsid w:val="001E22DA"/>
    <w:rsid w:val="001E2705"/>
    <w:rsid w:val="001E5DDA"/>
    <w:rsid w:val="001F0422"/>
    <w:rsid w:val="001F1B5D"/>
    <w:rsid w:val="001F52AF"/>
    <w:rsid w:val="001F6C0B"/>
    <w:rsid w:val="001F7FBC"/>
    <w:rsid w:val="00200458"/>
    <w:rsid w:val="00200AB9"/>
    <w:rsid w:val="00200E06"/>
    <w:rsid w:val="002018ED"/>
    <w:rsid w:val="00202D58"/>
    <w:rsid w:val="00202EC3"/>
    <w:rsid w:val="002036B2"/>
    <w:rsid w:val="002042E4"/>
    <w:rsid w:val="002125EE"/>
    <w:rsid w:val="00212C71"/>
    <w:rsid w:val="00212F20"/>
    <w:rsid w:val="00213959"/>
    <w:rsid w:val="00213E70"/>
    <w:rsid w:val="0021435D"/>
    <w:rsid w:val="00214A03"/>
    <w:rsid w:val="00214E31"/>
    <w:rsid w:val="002213A1"/>
    <w:rsid w:val="0022339B"/>
    <w:rsid w:val="00223D4E"/>
    <w:rsid w:val="00224761"/>
    <w:rsid w:val="0022495D"/>
    <w:rsid w:val="00224F19"/>
    <w:rsid w:val="00225C4A"/>
    <w:rsid w:val="00226830"/>
    <w:rsid w:val="00231C02"/>
    <w:rsid w:val="00233CDF"/>
    <w:rsid w:val="002342FB"/>
    <w:rsid w:val="002348A6"/>
    <w:rsid w:val="00235093"/>
    <w:rsid w:val="00236633"/>
    <w:rsid w:val="002367C3"/>
    <w:rsid w:val="0023770C"/>
    <w:rsid w:val="002378D9"/>
    <w:rsid w:val="00237DC7"/>
    <w:rsid w:val="002402D7"/>
    <w:rsid w:val="00241121"/>
    <w:rsid w:val="00242407"/>
    <w:rsid w:val="00245B5C"/>
    <w:rsid w:val="00247280"/>
    <w:rsid w:val="0024766E"/>
    <w:rsid w:val="002503C0"/>
    <w:rsid w:val="00252AEF"/>
    <w:rsid w:val="00253AA7"/>
    <w:rsid w:val="0025510E"/>
    <w:rsid w:val="00255F65"/>
    <w:rsid w:val="00256620"/>
    <w:rsid w:val="00256729"/>
    <w:rsid w:val="002571F1"/>
    <w:rsid w:val="002573E8"/>
    <w:rsid w:val="00257B29"/>
    <w:rsid w:val="002608A2"/>
    <w:rsid w:val="00263B0B"/>
    <w:rsid w:val="00264445"/>
    <w:rsid w:val="002644EC"/>
    <w:rsid w:val="002656B0"/>
    <w:rsid w:val="002659A4"/>
    <w:rsid w:val="00266664"/>
    <w:rsid w:val="002701CB"/>
    <w:rsid w:val="0027150F"/>
    <w:rsid w:val="00271DE6"/>
    <w:rsid w:val="002806B1"/>
    <w:rsid w:val="002827C3"/>
    <w:rsid w:val="002837CD"/>
    <w:rsid w:val="00283C51"/>
    <w:rsid w:val="00284240"/>
    <w:rsid w:val="002848EB"/>
    <w:rsid w:val="0028562B"/>
    <w:rsid w:val="00285CD6"/>
    <w:rsid w:val="00285EDC"/>
    <w:rsid w:val="0028636D"/>
    <w:rsid w:val="00286592"/>
    <w:rsid w:val="002911AE"/>
    <w:rsid w:val="00295429"/>
    <w:rsid w:val="00295A58"/>
    <w:rsid w:val="00295C77"/>
    <w:rsid w:val="002972F6"/>
    <w:rsid w:val="002A05E2"/>
    <w:rsid w:val="002A0F74"/>
    <w:rsid w:val="002A1ABC"/>
    <w:rsid w:val="002A1CBF"/>
    <w:rsid w:val="002A2547"/>
    <w:rsid w:val="002A47B1"/>
    <w:rsid w:val="002A5D54"/>
    <w:rsid w:val="002A6131"/>
    <w:rsid w:val="002A65CF"/>
    <w:rsid w:val="002A6D3D"/>
    <w:rsid w:val="002A7C3A"/>
    <w:rsid w:val="002B0252"/>
    <w:rsid w:val="002B069C"/>
    <w:rsid w:val="002B072F"/>
    <w:rsid w:val="002B0B12"/>
    <w:rsid w:val="002B1A50"/>
    <w:rsid w:val="002B29EF"/>
    <w:rsid w:val="002B2C8C"/>
    <w:rsid w:val="002B3AD9"/>
    <w:rsid w:val="002B3D4E"/>
    <w:rsid w:val="002B5366"/>
    <w:rsid w:val="002B574E"/>
    <w:rsid w:val="002B7553"/>
    <w:rsid w:val="002B77C2"/>
    <w:rsid w:val="002B7B8B"/>
    <w:rsid w:val="002B7FD9"/>
    <w:rsid w:val="002C08FD"/>
    <w:rsid w:val="002C17DA"/>
    <w:rsid w:val="002C1C7D"/>
    <w:rsid w:val="002C1EED"/>
    <w:rsid w:val="002C22DB"/>
    <w:rsid w:val="002C6870"/>
    <w:rsid w:val="002C69D8"/>
    <w:rsid w:val="002C7A71"/>
    <w:rsid w:val="002D102B"/>
    <w:rsid w:val="002D19BD"/>
    <w:rsid w:val="002D1B58"/>
    <w:rsid w:val="002D3192"/>
    <w:rsid w:val="002D3A31"/>
    <w:rsid w:val="002D420A"/>
    <w:rsid w:val="002D654F"/>
    <w:rsid w:val="002D6E8F"/>
    <w:rsid w:val="002D7057"/>
    <w:rsid w:val="002E00DD"/>
    <w:rsid w:val="002E01DF"/>
    <w:rsid w:val="002E0B1F"/>
    <w:rsid w:val="002E2C4B"/>
    <w:rsid w:val="002E3735"/>
    <w:rsid w:val="002E56F6"/>
    <w:rsid w:val="002E74F7"/>
    <w:rsid w:val="002E7AD1"/>
    <w:rsid w:val="002F1F69"/>
    <w:rsid w:val="002F2375"/>
    <w:rsid w:val="002F297D"/>
    <w:rsid w:val="002F3084"/>
    <w:rsid w:val="002F34C8"/>
    <w:rsid w:val="002F494E"/>
    <w:rsid w:val="002F4F8B"/>
    <w:rsid w:val="002F51DA"/>
    <w:rsid w:val="002F61B9"/>
    <w:rsid w:val="002F7361"/>
    <w:rsid w:val="00300454"/>
    <w:rsid w:val="00300DD2"/>
    <w:rsid w:val="00301E2B"/>
    <w:rsid w:val="00303371"/>
    <w:rsid w:val="00304524"/>
    <w:rsid w:val="00304A6B"/>
    <w:rsid w:val="00305AB0"/>
    <w:rsid w:val="0030659E"/>
    <w:rsid w:val="0030678B"/>
    <w:rsid w:val="00310714"/>
    <w:rsid w:val="00312DEE"/>
    <w:rsid w:val="00314D79"/>
    <w:rsid w:val="00316073"/>
    <w:rsid w:val="00316F56"/>
    <w:rsid w:val="00317A79"/>
    <w:rsid w:val="00317E5C"/>
    <w:rsid w:val="0032039B"/>
    <w:rsid w:val="003204FC"/>
    <w:rsid w:val="00320C44"/>
    <w:rsid w:val="00320D7E"/>
    <w:rsid w:val="003214CA"/>
    <w:rsid w:val="003216D4"/>
    <w:rsid w:val="0032345A"/>
    <w:rsid w:val="00324DDC"/>
    <w:rsid w:val="00324E7C"/>
    <w:rsid w:val="00325B7B"/>
    <w:rsid w:val="003261C0"/>
    <w:rsid w:val="0032644A"/>
    <w:rsid w:val="003301B9"/>
    <w:rsid w:val="00330F6F"/>
    <w:rsid w:val="003312F7"/>
    <w:rsid w:val="003317F2"/>
    <w:rsid w:val="0033306C"/>
    <w:rsid w:val="0033368D"/>
    <w:rsid w:val="0033416F"/>
    <w:rsid w:val="003347D4"/>
    <w:rsid w:val="00337902"/>
    <w:rsid w:val="003412D5"/>
    <w:rsid w:val="00341866"/>
    <w:rsid w:val="00342B5B"/>
    <w:rsid w:val="00342D63"/>
    <w:rsid w:val="0034370E"/>
    <w:rsid w:val="00344096"/>
    <w:rsid w:val="00344885"/>
    <w:rsid w:val="003453E3"/>
    <w:rsid w:val="003501FF"/>
    <w:rsid w:val="00352C43"/>
    <w:rsid w:val="00353DF9"/>
    <w:rsid w:val="00355B93"/>
    <w:rsid w:val="00356244"/>
    <w:rsid w:val="003562AF"/>
    <w:rsid w:val="003627BC"/>
    <w:rsid w:val="00362AEB"/>
    <w:rsid w:val="0036338B"/>
    <w:rsid w:val="003634F5"/>
    <w:rsid w:val="003655BD"/>
    <w:rsid w:val="00367382"/>
    <w:rsid w:val="003703A9"/>
    <w:rsid w:val="00371146"/>
    <w:rsid w:val="00371A02"/>
    <w:rsid w:val="003728AE"/>
    <w:rsid w:val="00373384"/>
    <w:rsid w:val="00373499"/>
    <w:rsid w:val="00377365"/>
    <w:rsid w:val="00377C3A"/>
    <w:rsid w:val="00380174"/>
    <w:rsid w:val="00380E2F"/>
    <w:rsid w:val="0038103B"/>
    <w:rsid w:val="003818D2"/>
    <w:rsid w:val="0038197F"/>
    <w:rsid w:val="003823DC"/>
    <w:rsid w:val="0038541E"/>
    <w:rsid w:val="00385BF8"/>
    <w:rsid w:val="00386317"/>
    <w:rsid w:val="00387946"/>
    <w:rsid w:val="003901A0"/>
    <w:rsid w:val="00392C96"/>
    <w:rsid w:val="00392EB1"/>
    <w:rsid w:val="00392F56"/>
    <w:rsid w:val="00392F61"/>
    <w:rsid w:val="003939AD"/>
    <w:rsid w:val="00394FF6"/>
    <w:rsid w:val="00395894"/>
    <w:rsid w:val="00395C14"/>
    <w:rsid w:val="00396E8D"/>
    <w:rsid w:val="00396FB0"/>
    <w:rsid w:val="00397462"/>
    <w:rsid w:val="003A0EDA"/>
    <w:rsid w:val="003A303C"/>
    <w:rsid w:val="003A313E"/>
    <w:rsid w:val="003A5604"/>
    <w:rsid w:val="003A5653"/>
    <w:rsid w:val="003A66F1"/>
    <w:rsid w:val="003A6754"/>
    <w:rsid w:val="003A69C4"/>
    <w:rsid w:val="003B0157"/>
    <w:rsid w:val="003B032D"/>
    <w:rsid w:val="003B1A83"/>
    <w:rsid w:val="003B3031"/>
    <w:rsid w:val="003B34C6"/>
    <w:rsid w:val="003B3658"/>
    <w:rsid w:val="003B3C82"/>
    <w:rsid w:val="003B507C"/>
    <w:rsid w:val="003B5C1B"/>
    <w:rsid w:val="003B5CA0"/>
    <w:rsid w:val="003B75AA"/>
    <w:rsid w:val="003B76D4"/>
    <w:rsid w:val="003C0040"/>
    <w:rsid w:val="003C151F"/>
    <w:rsid w:val="003C3C56"/>
    <w:rsid w:val="003C6C9A"/>
    <w:rsid w:val="003C7986"/>
    <w:rsid w:val="003C7C41"/>
    <w:rsid w:val="003D08F6"/>
    <w:rsid w:val="003D0E91"/>
    <w:rsid w:val="003D17EC"/>
    <w:rsid w:val="003D503E"/>
    <w:rsid w:val="003D631A"/>
    <w:rsid w:val="003E0ED0"/>
    <w:rsid w:val="003E1CB3"/>
    <w:rsid w:val="003E2742"/>
    <w:rsid w:val="003E2CD9"/>
    <w:rsid w:val="003E2F40"/>
    <w:rsid w:val="003E3DE3"/>
    <w:rsid w:val="003E47D7"/>
    <w:rsid w:val="003E5020"/>
    <w:rsid w:val="003E57D9"/>
    <w:rsid w:val="003E65E1"/>
    <w:rsid w:val="003E74FF"/>
    <w:rsid w:val="003E77BC"/>
    <w:rsid w:val="003F1820"/>
    <w:rsid w:val="003F1955"/>
    <w:rsid w:val="003F2839"/>
    <w:rsid w:val="003F3D6D"/>
    <w:rsid w:val="003F3FDF"/>
    <w:rsid w:val="003F4527"/>
    <w:rsid w:val="003F593A"/>
    <w:rsid w:val="003F6AAF"/>
    <w:rsid w:val="00400E8D"/>
    <w:rsid w:val="004014AA"/>
    <w:rsid w:val="0040544D"/>
    <w:rsid w:val="00407936"/>
    <w:rsid w:val="00407C7B"/>
    <w:rsid w:val="00410848"/>
    <w:rsid w:val="004112A4"/>
    <w:rsid w:val="004116C0"/>
    <w:rsid w:val="0041656D"/>
    <w:rsid w:val="00417599"/>
    <w:rsid w:val="0041780F"/>
    <w:rsid w:val="004212BC"/>
    <w:rsid w:val="0042253F"/>
    <w:rsid w:val="004234FB"/>
    <w:rsid w:val="00424523"/>
    <w:rsid w:val="0042595A"/>
    <w:rsid w:val="00425A15"/>
    <w:rsid w:val="00425C23"/>
    <w:rsid w:val="004305C3"/>
    <w:rsid w:val="004305D8"/>
    <w:rsid w:val="00432126"/>
    <w:rsid w:val="00432477"/>
    <w:rsid w:val="0043533E"/>
    <w:rsid w:val="00435DB6"/>
    <w:rsid w:val="00435EE1"/>
    <w:rsid w:val="004400EB"/>
    <w:rsid w:val="00440243"/>
    <w:rsid w:val="00442089"/>
    <w:rsid w:val="00442A71"/>
    <w:rsid w:val="00445DF0"/>
    <w:rsid w:val="00446BDE"/>
    <w:rsid w:val="00450DF9"/>
    <w:rsid w:val="00453CC3"/>
    <w:rsid w:val="00454537"/>
    <w:rsid w:val="00456365"/>
    <w:rsid w:val="00456CD6"/>
    <w:rsid w:val="004579CA"/>
    <w:rsid w:val="0046029B"/>
    <w:rsid w:val="00460DE7"/>
    <w:rsid w:val="00461806"/>
    <w:rsid w:val="004632DE"/>
    <w:rsid w:val="00463975"/>
    <w:rsid w:val="004731DC"/>
    <w:rsid w:val="00473B8B"/>
    <w:rsid w:val="00475295"/>
    <w:rsid w:val="00475DE1"/>
    <w:rsid w:val="004770E0"/>
    <w:rsid w:val="004805B9"/>
    <w:rsid w:val="00482688"/>
    <w:rsid w:val="0048303A"/>
    <w:rsid w:val="00483525"/>
    <w:rsid w:val="004836F7"/>
    <w:rsid w:val="0048445A"/>
    <w:rsid w:val="00484589"/>
    <w:rsid w:val="00485397"/>
    <w:rsid w:val="00485EBE"/>
    <w:rsid w:val="00486170"/>
    <w:rsid w:val="00491862"/>
    <w:rsid w:val="004922DC"/>
    <w:rsid w:val="00492E8C"/>
    <w:rsid w:val="00493E12"/>
    <w:rsid w:val="004972BA"/>
    <w:rsid w:val="004A2C1C"/>
    <w:rsid w:val="004A4144"/>
    <w:rsid w:val="004A54DB"/>
    <w:rsid w:val="004A5F18"/>
    <w:rsid w:val="004A64F4"/>
    <w:rsid w:val="004B0449"/>
    <w:rsid w:val="004B0790"/>
    <w:rsid w:val="004B0EED"/>
    <w:rsid w:val="004B5081"/>
    <w:rsid w:val="004B5A20"/>
    <w:rsid w:val="004B5FCE"/>
    <w:rsid w:val="004B6D9D"/>
    <w:rsid w:val="004B7049"/>
    <w:rsid w:val="004B7BE4"/>
    <w:rsid w:val="004C174B"/>
    <w:rsid w:val="004C2FCD"/>
    <w:rsid w:val="004C4078"/>
    <w:rsid w:val="004C47B7"/>
    <w:rsid w:val="004C5EE5"/>
    <w:rsid w:val="004C7E8D"/>
    <w:rsid w:val="004D12EE"/>
    <w:rsid w:val="004D1879"/>
    <w:rsid w:val="004D1968"/>
    <w:rsid w:val="004D2996"/>
    <w:rsid w:val="004D3120"/>
    <w:rsid w:val="004D3A69"/>
    <w:rsid w:val="004D4432"/>
    <w:rsid w:val="004D5707"/>
    <w:rsid w:val="004D656B"/>
    <w:rsid w:val="004D781B"/>
    <w:rsid w:val="004D7EFC"/>
    <w:rsid w:val="004E0C19"/>
    <w:rsid w:val="004E1CC1"/>
    <w:rsid w:val="004E246C"/>
    <w:rsid w:val="004E2C45"/>
    <w:rsid w:val="004E4255"/>
    <w:rsid w:val="004E5EB3"/>
    <w:rsid w:val="004E6BA6"/>
    <w:rsid w:val="004F23BF"/>
    <w:rsid w:val="004F3D09"/>
    <w:rsid w:val="004F4AD7"/>
    <w:rsid w:val="004F4FBE"/>
    <w:rsid w:val="004F55EB"/>
    <w:rsid w:val="004F5929"/>
    <w:rsid w:val="004F756C"/>
    <w:rsid w:val="005003C5"/>
    <w:rsid w:val="005013A0"/>
    <w:rsid w:val="0050280D"/>
    <w:rsid w:val="0050498D"/>
    <w:rsid w:val="00505557"/>
    <w:rsid w:val="00505E53"/>
    <w:rsid w:val="005067B1"/>
    <w:rsid w:val="00507046"/>
    <w:rsid w:val="00507715"/>
    <w:rsid w:val="005103FA"/>
    <w:rsid w:val="00510A70"/>
    <w:rsid w:val="00511CB7"/>
    <w:rsid w:val="00513448"/>
    <w:rsid w:val="005150B9"/>
    <w:rsid w:val="00517673"/>
    <w:rsid w:val="00517AFE"/>
    <w:rsid w:val="00520BBA"/>
    <w:rsid w:val="00521F0A"/>
    <w:rsid w:val="005224BC"/>
    <w:rsid w:val="00522615"/>
    <w:rsid w:val="0052272C"/>
    <w:rsid w:val="00523CB5"/>
    <w:rsid w:val="00524287"/>
    <w:rsid w:val="005253FC"/>
    <w:rsid w:val="00526618"/>
    <w:rsid w:val="005278A6"/>
    <w:rsid w:val="00532919"/>
    <w:rsid w:val="00532ECA"/>
    <w:rsid w:val="00533AC4"/>
    <w:rsid w:val="00533EC7"/>
    <w:rsid w:val="00535BB5"/>
    <w:rsid w:val="00536ECA"/>
    <w:rsid w:val="0053723A"/>
    <w:rsid w:val="00537A03"/>
    <w:rsid w:val="005409DD"/>
    <w:rsid w:val="00540E38"/>
    <w:rsid w:val="0054135C"/>
    <w:rsid w:val="00541726"/>
    <w:rsid w:val="00541E11"/>
    <w:rsid w:val="00542712"/>
    <w:rsid w:val="00542A09"/>
    <w:rsid w:val="00543D1A"/>
    <w:rsid w:val="00543E24"/>
    <w:rsid w:val="0054434F"/>
    <w:rsid w:val="00544814"/>
    <w:rsid w:val="00545228"/>
    <w:rsid w:val="005453D7"/>
    <w:rsid w:val="00545775"/>
    <w:rsid w:val="00557727"/>
    <w:rsid w:val="0056123F"/>
    <w:rsid w:val="00561A0A"/>
    <w:rsid w:val="00561A25"/>
    <w:rsid w:val="00563068"/>
    <w:rsid w:val="00563815"/>
    <w:rsid w:val="00564A38"/>
    <w:rsid w:val="00564D27"/>
    <w:rsid w:val="00564EE0"/>
    <w:rsid w:val="00566017"/>
    <w:rsid w:val="005678D3"/>
    <w:rsid w:val="00567C29"/>
    <w:rsid w:val="00571B93"/>
    <w:rsid w:val="00572005"/>
    <w:rsid w:val="005768B2"/>
    <w:rsid w:val="00580ECA"/>
    <w:rsid w:val="00580FF7"/>
    <w:rsid w:val="00584AE5"/>
    <w:rsid w:val="005855FB"/>
    <w:rsid w:val="00586C5E"/>
    <w:rsid w:val="0058795E"/>
    <w:rsid w:val="0059169F"/>
    <w:rsid w:val="00593950"/>
    <w:rsid w:val="005955DE"/>
    <w:rsid w:val="005A1612"/>
    <w:rsid w:val="005A269A"/>
    <w:rsid w:val="005A27A4"/>
    <w:rsid w:val="005A2F40"/>
    <w:rsid w:val="005A2F4E"/>
    <w:rsid w:val="005A7175"/>
    <w:rsid w:val="005B05B1"/>
    <w:rsid w:val="005B062B"/>
    <w:rsid w:val="005B0A97"/>
    <w:rsid w:val="005B1067"/>
    <w:rsid w:val="005B1ABC"/>
    <w:rsid w:val="005B210C"/>
    <w:rsid w:val="005B2624"/>
    <w:rsid w:val="005B2FF8"/>
    <w:rsid w:val="005B35F2"/>
    <w:rsid w:val="005B3D7A"/>
    <w:rsid w:val="005B4E9C"/>
    <w:rsid w:val="005B5B1F"/>
    <w:rsid w:val="005B72EB"/>
    <w:rsid w:val="005B7E20"/>
    <w:rsid w:val="005C1373"/>
    <w:rsid w:val="005C34F1"/>
    <w:rsid w:val="005C4211"/>
    <w:rsid w:val="005C46C8"/>
    <w:rsid w:val="005C72BA"/>
    <w:rsid w:val="005C7F0A"/>
    <w:rsid w:val="005D1B83"/>
    <w:rsid w:val="005D3046"/>
    <w:rsid w:val="005D3D58"/>
    <w:rsid w:val="005D476A"/>
    <w:rsid w:val="005D66FA"/>
    <w:rsid w:val="005E121A"/>
    <w:rsid w:val="005E1C34"/>
    <w:rsid w:val="005E20C3"/>
    <w:rsid w:val="005E21EE"/>
    <w:rsid w:val="005E4138"/>
    <w:rsid w:val="005E4B25"/>
    <w:rsid w:val="005E5917"/>
    <w:rsid w:val="005F08C7"/>
    <w:rsid w:val="005F2A2E"/>
    <w:rsid w:val="005F2F58"/>
    <w:rsid w:val="005F3AB0"/>
    <w:rsid w:val="005F3BB9"/>
    <w:rsid w:val="005F63D1"/>
    <w:rsid w:val="005F6BE4"/>
    <w:rsid w:val="005F79ED"/>
    <w:rsid w:val="00600373"/>
    <w:rsid w:val="006007DA"/>
    <w:rsid w:val="00600A5D"/>
    <w:rsid w:val="00600EDC"/>
    <w:rsid w:val="006060F0"/>
    <w:rsid w:val="00610E80"/>
    <w:rsid w:val="00614720"/>
    <w:rsid w:val="00614BF2"/>
    <w:rsid w:val="00614CF3"/>
    <w:rsid w:val="0061523D"/>
    <w:rsid w:val="00615F6E"/>
    <w:rsid w:val="006208AB"/>
    <w:rsid w:val="00620FCD"/>
    <w:rsid w:val="0062138C"/>
    <w:rsid w:val="00621E2B"/>
    <w:rsid w:val="00621E3A"/>
    <w:rsid w:val="00622309"/>
    <w:rsid w:val="0062247F"/>
    <w:rsid w:val="0062321F"/>
    <w:rsid w:val="006253D7"/>
    <w:rsid w:val="00625A61"/>
    <w:rsid w:val="00630564"/>
    <w:rsid w:val="00630599"/>
    <w:rsid w:val="00630A03"/>
    <w:rsid w:val="00631080"/>
    <w:rsid w:val="006318F4"/>
    <w:rsid w:val="00631E36"/>
    <w:rsid w:val="00632825"/>
    <w:rsid w:val="00633511"/>
    <w:rsid w:val="00633A23"/>
    <w:rsid w:val="006358A1"/>
    <w:rsid w:val="006367A2"/>
    <w:rsid w:val="00636E8F"/>
    <w:rsid w:val="006426F4"/>
    <w:rsid w:val="00642732"/>
    <w:rsid w:val="006428A9"/>
    <w:rsid w:val="00642CF9"/>
    <w:rsid w:val="006442E7"/>
    <w:rsid w:val="006452D4"/>
    <w:rsid w:val="006469E6"/>
    <w:rsid w:val="0064713C"/>
    <w:rsid w:val="0065055D"/>
    <w:rsid w:val="00650840"/>
    <w:rsid w:val="006524B7"/>
    <w:rsid w:val="00652C18"/>
    <w:rsid w:val="006540A8"/>
    <w:rsid w:val="00654652"/>
    <w:rsid w:val="006547A8"/>
    <w:rsid w:val="00660917"/>
    <w:rsid w:val="006617DF"/>
    <w:rsid w:val="00662DC1"/>
    <w:rsid w:val="0066334F"/>
    <w:rsid w:val="00664A41"/>
    <w:rsid w:val="006717AC"/>
    <w:rsid w:val="00672693"/>
    <w:rsid w:val="00672983"/>
    <w:rsid w:val="00675154"/>
    <w:rsid w:val="006761FC"/>
    <w:rsid w:val="00677A49"/>
    <w:rsid w:val="00681718"/>
    <w:rsid w:val="00682207"/>
    <w:rsid w:val="006829F0"/>
    <w:rsid w:val="00682BD8"/>
    <w:rsid w:val="00682FE6"/>
    <w:rsid w:val="00683643"/>
    <w:rsid w:val="0068452A"/>
    <w:rsid w:val="0068536E"/>
    <w:rsid w:val="006871BB"/>
    <w:rsid w:val="00692CFB"/>
    <w:rsid w:val="00692E4F"/>
    <w:rsid w:val="00693053"/>
    <w:rsid w:val="00693507"/>
    <w:rsid w:val="00693DE3"/>
    <w:rsid w:val="00695BFA"/>
    <w:rsid w:val="00695E2A"/>
    <w:rsid w:val="0069733C"/>
    <w:rsid w:val="00697A01"/>
    <w:rsid w:val="00697DDC"/>
    <w:rsid w:val="006A055B"/>
    <w:rsid w:val="006A1CD7"/>
    <w:rsid w:val="006A1FDC"/>
    <w:rsid w:val="006A20F1"/>
    <w:rsid w:val="006A2BF1"/>
    <w:rsid w:val="006A318A"/>
    <w:rsid w:val="006A3271"/>
    <w:rsid w:val="006A36EB"/>
    <w:rsid w:val="006B29A0"/>
    <w:rsid w:val="006B36BC"/>
    <w:rsid w:val="006B37B5"/>
    <w:rsid w:val="006B38FF"/>
    <w:rsid w:val="006B73EA"/>
    <w:rsid w:val="006B745F"/>
    <w:rsid w:val="006B7D4D"/>
    <w:rsid w:val="006C0446"/>
    <w:rsid w:val="006C05F3"/>
    <w:rsid w:val="006C0712"/>
    <w:rsid w:val="006C0D01"/>
    <w:rsid w:val="006C2984"/>
    <w:rsid w:val="006C2B93"/>
    <w:rsid w:val="006C3486"/>
    <w:rsid w:val="006C3CF8"/>
    <w:rsid w:val="006C642B"/>
    <w:rsid w:val="006C71AA"/>
    <w:rsid w:val="006C74D4"/>
    <w:rsid w:val="006D0189"/>
    <w:rsid w:val="006D0266"/>
    <w:rsid w:val="006D25A6"/>
    <w:rsid w:val="006D3341"/>
    <w:rsid w:val="006D3D2B"/>
    <w:rsid w:val="006D6031"/>
    <w:rsid w:val="006D6BFB"/>
    <w:rsid w:val="006D79A3"/>
    <w:rsid w:val="006E0095"/>
    <w:rsid w:val="006E2AE7"/>
    <w:rsid w:val="006E3B9C"/>
    <w:rsid w:val="006E4E37"/>
    <w:rsid w:val="006E597E"/>
    <w:rsid w:val="006E7D3B"/>
    <w:rsid w:val="006F1AA5"/>
    <w:rsid w:val="006F4F0E"/>
    <w:rsid w:val="006F4F90"/>
    <w:rsid w:val="006F61D0"/>
    <w:rsid w:val="006F6FB7"/>
    <w:rsid w:val="006F70E9"/>
    <w:rsid w:val="006F783E"/>
    <w:rsid w:val="007001CF"/>
    <w:rsid w:val="00701F3D"/>
    <w:rsid w:val="00703215"/>
    <w:rsid w:val="007034BD"/>
    <w:rsid w:val="007047EB"/>
    <w:rsid w:val="0070486C"/>
    <w:rsid w:val="007052F4"/>
    <w:rsid w:val="00705371"/>
    <w:rsid w:val="00706429"/>
    <w:rsid w:val="0071089C"/>
    <w:rsid w:val="00711960"/>
    <w:rsid w:val="00712F94"/>
    <w:rsid w:val="00714F19"/>
    <w:rsid w:val="00715291"/>
    <w:rsid w:val="00715B5F"/>
    <w:rsid w:val="0071705A"/>
    <w:rsid w:val="0072126E"/>
    <w:rsid w:val="00721572"/>
    <w:rsid w:val="0072164F"/>
    <w:rsid w:val="0072302E"/>
    <w:rsid w:val="00725296"/>
    <w:rsid w:val="00725BB9"/>
    <w:rsid w:val="007268A6"/>
    <w:rsid w:val="007316B4"/>
    <w:rsid w:val="0073196B"/>
    <w:rsid w:val="007357AD"/>
    <w:rsid w:val="00736209"/>
    <w:rsid w:val="007376F5"/>
    <w:rsid w:val="007424E5"/>
    <w:rsid w:val="00742EB1"/>
    <w:rsid w:val="0074493B"/>
    <w:rsid w:val="00744F7A"/>
    <w:rsid w:val="007451EA"/>
    <w:rsid w:val="00745B9D"/>
    <w:rsid w:val="00745C12"/>
    <w:rsid w:val="00745EEA"/>
    <w:rsid w:val="00747126"/>
    <w:rsid w:val="00747170"/>
    <w:rsid w:val="007476B7"/>
    <w:rsid w:val="007513C8"/>
    <w:rsid w:val="00752760"/>
    <w:rsid w:val="00752B25"/>
    <w:rsid w:val="00754940"/>
    <w:rsid w:val="00755210"/>
    <w:rsid w:val="00755631"/>
    <w:rsid w:val="00756375"/>
    <w:rsid w:val="00756C79"/>
    <w:rsid w:val="00757EF5"/>
    <w:rsid w:val="00760B9D"/>
    <w:rsid w:val="007616ED"/>
    <w:rsid w:val="007620C8"/>
    <w:rsid w:val="00762E94"/>
    <w:rsid w:val="007646D3"/>
    <w:rsid w:val="00766DA5"/>
    <w:rsid w:val="00772395"/>
    <w:rsid w:val="007729B1"/>
    <w:rsid w:val="00772D8C"/>
    <w:rsid w:val="00773124"/>
    <w:rsid w:val="007749F7"/>
    <w:rsid w:val="00776298"/>
    <w:rsid w:val="00777143"/>
    <w:rsid w:val="00777E77"/>
    <w:rsid w:val="00781111"/>
    <w:rsid w:val="00781268"/>
    <w:rsid w:val="007813DA"/>
    <w:rsid w:val="00781B71"/>
    <w:rsid w:val="00782BED"/>
    <w:rsid w:val="00783E3D"/>
    <w:rsid w:val="00787C94"/>
    <w:rsid w:val="00790049"/>
    <w:rsid w:val="00791663"/>
    <w:rsid w:val="00792018"/>
    <w:rsid w:val="00793665"/>
    <w:rsid w:val="0079453F"/>
    <w:rsid w:val="00794EAC"/>
    <w:rsid w:val="00795388"/>
    <w:rsid w:val="00795E6C"/>
    <w:rsid w:val="00796EC7"/>
    <w:rsid w:val="00797294"/>
    <w:rsid w:val="0079754B"/>
    <w:rsid w:val="00797697"/>
    <w:rsid w:val="00797A07"/>
    <w:rsid w:val="007A051D"/>
    <w:rsid w:val="007A07AE"/>
    <w:rsid w:val="007A1F39"/>
    <w:rsid w:val="007A209B"/>
    <w:rsid w:val="007A5167"/>
    <w:rsid w:val="007A64ED"/>
    <w:rsid w:val="007B1E11"/>
    <w:rsid w:val="007B2FA7"/>
    <w:rsid w:val="007B5A20"/>
    <w:rsid w:val="007B6FC5"/>
    <w:rsid w:val="007B7DDD"/>
    <w:rsid w:val="007C2561"/>
    <w:rsid w:val="007C2CE3"/>
    <w:rsid w:val="007C437E"/>
    <w:rsid w:val="007C486A"/>
    <w:rsid w:val="007C5C52"/>
    <w:rsid w:val="007C62CB"/>
    <w:rsid w:val="007C7EF1"/>
    <w:rsid w:val="007C7F0C"/>
    <w:rsid w:val="007D013C"/>
    <w:rsid w:val="007D0294"/>
    <w:rsid w:val="007D039D"/>
    <w:rsid w:val="007D1577"/>
    <w:rsid w:val="007D1BC3"/>
    <w:rsid w:val="007D351E"/>
    <w:rsid w:val="007D361C"/>
    <w:rsid w:val="007D3881"/>
    <w:rsid w:val="007D4AEB"/>
    <w:rsid w:val="007D73C4"/>
    <w:rsid w:val="007E09ED"/>
    <w:rsid w:val="007E1891"/>
    <w:rsid w:val="007E259D"/>
    <w:rsid w:val="007E2695"/>
    <w:rsid w:val="007E2A26"/>
    <w:rsid w:val="007E2E72"/>
    <w:rsid w:val="007E3B0D"/>
    <w:rsid w:val="007E60E6"/>
    <w:rsid w:val="007E66EC"/>
    <w:rsid w:val="007E781F"/>
    <w:rsid w:val="007E7AF2"/>
    <w:rsid w:val="007F07E1"/>
    <w:rsid w:val="007F13FF"/>
    <w:rsid w:val="007F34CA"/>
    <w:rsid w:val="007F37C0"/>
    <w:rsid w:val="007F43FD"/>
    <w:rsid w:val="007F6C41"/>
    <w:rsid w:val="00801889"/>
    <w:rsid w:val="008025AD"/>
    <w:rsid w:val="008027CB"/>
    <w:rsid w:val="0080334E"/>
    <w:rsid w:val="00803BEF"/>
    <w:rsid w:val="0080446B"/>
    <w:rsid w:val="00804657"/>
    <w:rsid w:val="0080584A"/>
    <w:rsid w:val="0080731D"/>
    <w:rsid w:val="008101FE"/>
    <w:rsid w:val="00810AE7"/>
    <w:rsid w:val="00811ED5"/>
    <w:rsid w:val="00812C64"/>
    <w:rsid w:val="008133DE"/>
    <w:rsid w:val="00813674"/>
    <w:rsid w:val="00813CED"/>
    <w:rsid w:val="00814D6D"/>
    <w:rsid w:val="008158CC"/>
    <w:rsid w:val="00817386"/>
    <w:rsid w:val="00817667"/>
    <w:rsid w:val="008205B1"/>
    <w:rsid w:val="0082065D"/>
    <w:rsid w:val="00820D14"/>
    <w:rsid w:val="0082129C"/>
    <w:rsid w:val="0082138E"/>
    <w:rsid w:val="008222C5"/>
    <w:rsid w:val="00822D75"/>
    <w:rsid w:val="008240A3"/>
    <w:rsid w:val="0082467B"/>
    <w:rsid w:val="00826507"/>
    <w:rsid w:val="0082722C"/>
    <w:rsid w:val="0082771B"/>
    <w:rsid w:val="008277C9"/>
    <w:rsid w:val="00830549"/>
    <w:rsid w:val="008315FE"/>
    <w:rsid w:val="00831888"/>
    <w:rsid w:val="00831D64"/>
    <w:rsid w:val="00832AC0"/>
    <w:rsid w:val="00832DFF"/>
    <w:rsid w:val="008338AE"/>
    <w:rsid w:val="00834F49"/>
    <w:rsid w:val="00835BF7"/>
    <w:rsid w:val="00836A9C"/>
    <w:rsid w:val="00837C17"/>
    <w:rsid w:val="00837C5E"/>
    <w:rsid w:val="00840134"/>
    <w:rsid w:val="00841058"/>
    <w:rsid w:val="00843509"/>
    <w:rsid w:val="008441E4"/>
    <w:rsid w:val="0084655A"/>
    <w:rsid w:val="00846EE4"/>
    <w:rsid w:val="00847C0C"/>
    <w:rsid w:val="00851216"/>
    <w:rsid w:val="00852C82"/>
    <w:rsid w:val="0085401A"/>
    <w:rsid w:val="008554A9"/>
    <w:rsid w:val="00855906"/>
    <w:rsid w:val="0085741B"/>
    <w:rsid w:val="008578F2"/>
    <w:rsid w:val="008603A7"/>
    <w:rsid w:val="00861718"/>
    <w:rsid w:val="00863C50"/>
    <w:rsid w:val="00864851"/>
    <w:rsid w:val="00864906"/>
    <w:rsid w:val="00865A01"/>
    <w:rsid w:val="00865F41"/>
    <w:rsid w:val="00866519"/>
    <w:rsid w:val="00870AC1"/>
    <w:rsid w:val="0087159B"/>
    <w:rsid w:val="008738D7"/>
    <w:rsid w:val="00873F28"/>
    <w:rsid w:val="00874778"/>
    <w:rsid w:val="00874E95"/>
    <w:rsid w:val="00875597"/>
    <w:rsid w:val="00875C73"/>
    <w:rsid w:val="00875FDD"/>
    <w:rsid w:val="0088036D"/>
    <w:rsid w:val="0088037E"/>
    <w:rsid w:val="0088066C"/>
    <w:rsid w:val="008812EF"/>
    <w:rsid w:val="008817C3"/>
    <w:rsid w:val="00881FAE"/>
    <w:rsid w:val="008832AF"/>
    <w:rsid w:val="00884D97"/>
    <w:rsid w:val="00885CE0"/>
    <w:rsid w:val="008861A1"/>
    <w:rsid w:val="00886E44"/>
    <w:rsid w:val="00886EAF"/>
    <w:rsid w:val="00887AB8"/>
    <w:rsid w:val="008900C2"/>
    <w:rsid w:val="00892415"/>
    <w:rsid w:val="00892AE3"/>
    <w:rsid w:val="0089433F"/>
    <w:rsid w:val="008944F2"/>
    <w:rsid w:val="0089568D"/>
    <w:rsid w:val="00897547"/>
    <w:rsid w:val="008A0281"/>
    <w:rsid w:val="008A0BBB"/>
    <w:rsid w:val="008A27B2"/>
    <w:rsid w:val="008A45C2"/>
    <w:rsid w:val="008A5774"/>
    <w:rsid w:val="008A58C9"/>
    <w:rsid w:val="008A5A54"/>
    <w:rsid w:val="008A718D"/>
    <w:rsid w:val="008A7EB6"/>
    <w:rsid w:val="008B0B47"/>
    <w:rsid w:val="008B1A68"/>
    <w:rsid w:val="008B4D9E"/>
    <w:rsid w:val="008B4FF1"/>
    <w:rsid w:val="008B6FB3"/>
    <w:rsid w:val="008C2295"/>
    <w:rsid w:val="008C22A7"/>
    <w:rsid w:val="008C248C"/>
    <w:rsid w:val="008C2EAA"/>
    <w:rsid w:val="008C4AC5"/>
    <w:rsid w:val="008C4D41"/>
    <w:rsid w:val="008C51D8"/>
    <w:rsid w:val="008C51E3"/>
    <w:rsid w:val="008C55CF"/>
    <w:rsid w:val="008C65FF"/>
    <w:rsid w:val="008C6FA5"/>
    <w:rsid w:val="008C7AAE"/>
    <w:rsid w:val="008C7B8A"/>
    <w:rsid w:val="008D0034"/>
    <w:rsid w:val="008D16C6"/>
    <w:rsid w:val="008D1DA2"/>
    <w:rsid w:val="008D2040"/>
    <w:rsid w:val="008D209F"/>
    <w:rsid w:val="008D2133"/>
    <w:rsid w:val="008D34BB"/>
    <w:rsid w:val="008D36EA"/>
    <w:rsid w:val="008D5284"/>
    <w:rsid w:val="008E0293"/>
    <w:rsid w:val="008E0383"/>
    <w:rsid w:val="008E0662"/>
    <w:rsid w:val="008E1B59"/>
    <w:rsid w:val="008E2284"/>
    <w:rsid w:val="008E2B24"/>
    <w:rsid w:val="008E3902"/>
    <w:rsid w:val="008E4AAC"/>
    <w:rsid w:val="008E4D71"/>
    <w:rsid w:val="008E5379"/>
    <w:rsid w:val="008E6EB5"/>
    <w:rsid w:val="008E70A9"/>
    <w:rsid w:val="008F0B5B"/>
    <w:rsid w:val="008F4417"/>
    <w:rsid w:val="008F4877"/>
    <w:rsid w:val="008F4E4E"/>
    <w:rsid w:val="008F573F"/>
    <w:rsid w:val="008F5D7E"/>
    <w:rsid w:val="008F6AB7"/>
    <w:rsid w:val="008F7064"/>
    <w:rsid w:val="008F71E1"/>
    <w:rsid w:val="008F7F58"/>
    <w:rsid w:val="009006E5"/>
    <w:rsid w:val="00902554"/>
    <w:rsid w:val="009026A3"/>
    <w:rsid w:val="0090384E"/>
    <w:rsid w:val="00905381"/>
    <w:rsid w:val="00905EAA"/>
    <w:rsid w:val="0091081C"/>
    <w:rsid w:val="0091101E"/>
    <w:rsid w:val="00913F9B"/>
    <w:rsid w:val="00914721"/>
    <w:rsid w:val="0091503C"/>
    <w:rsid w:val="00915987"/>
    <w:rsid w:val="009179CC"/>
    <w:rsid w:val="00920DDC"/>
    <w:rsid w:val="0092158D"/>
    <w:rsid w:val="009217FE"/>
    <w:rsid w:val="009256E5"/>
    <w:rsid w:val="0092585C"/>
    <w:rsid w:val="00925BB9"/>
    <w:rsid w:val="00925EA9"/>
    <w:rsid w:val="00926E6F"/>
    <w:rsid w:val="00927527"/>
    <w:rsid w:val="0093048F"/>
    <w:rsid w:val="00933EDB"/>
    <w:rsid w:val="00933F78"/>
    <w:rsid w:val="009343E7"/>
    <w:rsid w:val="00935225"/>
    <w:rsid w:val="00935FF1"/>
    <w:rsid w:val="009364C0"/>
    <w:rsid w:val="00937E28"/>
    <w:rsid w:val="00941CB0"/>
    <w:rsid w:val="00942913"/>
    <w:rsid w:val="0094295D"/>
    <w:rsid w:val="00942F21"/>
    <w:rsid w:val="00943F7A"/>
    <w:rsid w:val="009444FA"/>
    <w:rsid w:val="0094638F"/>
    <w:rsid w:val="0094717C"/>
    <w:rsid w:val="00947A1E"/>
    <w:rsid w:val="009501BC"/>
    <w:rsid w:val="00951514"/>
    <w:rsid w:val="009529A8"/>
    <w:rsid w:val="009542D2"/>
    <w:rsid w:val="009547C9"/>
    <w:rsid w:val="009574D6"/>
    <w:rsid w:val="00957A74"/>
    <w:rsid w:val="0096119B"/>
    <w:rsid w:val="00961578"/>
    <w:rsid w:val="009641B7"/>
    <w:rsid w:val="00965482"/>
    <w:rsid w:val="00965891"/>
    <w:rsid w:val="00966BF6"/>
    <w:rsid w:val="00966CE3"/>
    <w:rsid w:val="009700FD"/>
    <w:rsid w:val="00970818"/>
    <w:rsid w:val="00971233"/>
    <w:rsid w:val="00972C8B"/>
    <w:rsid w:val="00973218"/>
    <w:rsid w:val="00974229"/>
    <w:rsid w:val="00974BE1"/>
    <w:rsid w:val="0097738C"/>
    <w:rsid w:val="009775D4"/>
    <w:rsid w:val="00977C85"/>
    <w:rsid w:val="009808CB"/>
    <w:rsid w:val="00980E17"/>
    <w:rsid w:val="00981959"/>
    <w:rsid w:val="009821F7"/>
    <w:rsid w:val="00982AF7"/>
    <w:rsid w:val="00982F90"/>
    <w:rsid w:val="00983E5A"/>
    <w:rsid w:val="00984B31"/>
    <w:rsid w:val="00990282"/>
    <w:rsid w:val="00990569"/>
    <w:rsid w:val="00991B7D"/>
    <w:rsid w:val="00992238"/>
    <w:rsid w:val="00993586"/>
    <w:rsid w:val="00993769"/>
    <w:rsid w:val="00994E16"/>
    <w:rsid w:val="0099565A"/>
    <w:rsid w:val="00995A25"/>
    <w:rsid w:val="00995F5C"/>
    <w:rsid w:val="0099736C"/>
    <w:rsid w:val="00997543"/>
    <w:rsid w:val="009A00CD"/>
    <w:rsid w:val="009A0112"/>
    <w:rsid w:val="009A3F08"/>
    <w:rsid w:val="009A429C"/>
    <w:rsid w:val="009A63BE"/>
    <w:rsid w:val="009A6D13"/>
    <w:rsid w:val="009A72A1"/>
    <w:rsid w:val="009A773B"/>
    <w:rsid w:val="009B0279"/>
    <w:rsid w:val="009B1192"/>
    <w:rsid w:val="009B16BF"/>
    <w:rsid w:val="009B3895"/>
    <w:rsid w:val="009B52EC"/>
    <w:rsid w:val="009B56F5"/>
    <w:rsid w:val="009B6527"/>
    <w:rsid w:val="009B68B2"/>
    <w:rsid w:val="009C17FB"/>
    <w:rsid w:val="009C18EC"/>
    <w:rsid w:val="009C28E5"/>
    <w:rsid w:val="009C3D1C"/>
    <w:rsid w:val="009C48D5"/>
    <w:rsid w:val="009C55B8"/>
    <w:rsid w:val="009C5739"/>
    <w:rsid w:val="009C5FAA"/>
    <w:rsid w:val="009C6A43"/>
    <w:rsid w:val="009C7CAB"/>
    <w:rsid w:val="009D1410"/>
    <w:rsid w:val="009D1FF3"/>
    <w:rsid w:val="009D30DB"/>
    <w:rsid w:val="009D3C31"/>
    <w:rsid w:val="009D452F"/>
    <w:rsid w:val="009D5FE9"/>
    <w:rsid w:val="009D6649"/>
    <w:rsid w:val="009D747E"/>
    <w:rsid w:val="009D7837"/>
    <w:rsid w:val="009E1944"/>
    <w:rsid w:val="009E21A4"/>
    <w:rsid w:val="009E2241"/>
    <w:rsid w:val="009E2B76"/>
    <w:rsid w:val="009E3914"/>
    <w:rsid w:val="009E44EB"/>
    <w:rsid w:val="009E4B25"/>
    <w:rsid w:val="009E7BA7"/>
    <w:rsid w:val="009E7C94"/>
    <w:rsid w:val="009E7DB9"/>
    <w:rsid w:val="009F0BA0"/>
    <w:rsid w:val="009F1369"/>
    <w:rsid w:val="009F1687"/>
    <w:rsid w:val="009F1CBA"/>
    <w:rsid w:val="009F3156"/>
    <w:rsid w:val="009F3BF7"/>
    <w:rsid w:val="009F3D80"/>
    <w:rsid w:val="009F41BF"/>
    <w:rsid w:val="009F47C5"/>
    <w:rsid w:val="009F51A3"/>
    <w:rsid w:val="009F5FC9"/>
    <w:rsid w:val="009F7C19"/>
    <w:rsid w:val="00A00CCC"/>
    <w:rsid w:val="00A01EA8"/>
    <w:rsid w:val="00A02146"/>
    <w:rsid w:val="00A042A6"/>
    <w:rsid w:val="00A04954"/>
    <w:rsid w:val="00A04E05"/>
    <w:rsid w:val="00A0519C"/>
    <w:rsid w:val="00A05539"/>
    <w:rsid w:val="00A05DD8"/>
    <w:rsid w:val="00A061BF"/>
    <w:rsid w:val="00A062C9"/>
    <w:rsid w:val="00A06BE7"/>
    <w:rsid w:val="00A07288"/>
    <w:rsid w:val="00A118D9"/>
    <w:rsid w:val="00A12351"/>
    <w:rsid w:val="00A1299F"/>
    <w:rsid w:val="00A12BCD"/>
    <w:rsid w:val="00A12F27"/>
    <w:rsid w:val="00A13734"/>
    <w:rsid w:val="00A13CBA"/>
    <w:rsid w:val="00A14A94"/>
    <w:rsid w:val="00A14FE9"/>
    <w:rsid w:val="00A2014E"/>
    <w:rsid w:val="00A2050C"/>
    <w:rsid w:val="00A206BE"/>
    <w:rsid w:val="00A208F2"/>
    <w:rsid w:val="00A221C8"/>
    <w:rsid w:val="00A23418"/>
    <w:rsid w:val="00A24012"/>
    <w:rsid w:val="00A26010"/>
    <w:rsid w:val="00A263B0"/>
    <w:rsid w:val="00A26C28"/>
    <w:rsid w:val="00A2763E"/>
    <w:rsid w:val="00A3211A"/>
    <w:rsid w:val="00A3243A"/>
    <w:rsid w:val="00A32B4E"/>
    <w:rsid w:val="00A34B4D"/>
    <w:rsid w:val="00A35D9F"/>
    <w:rsid w:val="00A4030A"/>
    <w:rsid w:val="00A41508"/>
    <w:rsid w:val="00A41521"/>
    <w:rsid w:val="00A417F8"/>
    <w:rsid w:val="00A4223F"/>
    <w:rsid w:val="00A43BF8"/>
    <w:rsid w:val="00A4442A"/>
    <w:rsid w:val="00A44BB6"/>
    <w:rsid w:val="00A44E18"/>
    <w:rsid w:val="00A4620A"/>
    <w:rsid w:val="00A4637D"/>
    <w:rsid w:val="00A46B32"/>
    <w:rsid w:val="00A47F44"/>
    <w:rsid w:val="00A50289"/>
    <w:rsid w:val="00A50451"/>
    <w:rsid w:val="00A505EE"/>
    <w:rsid w:val="00A5090F"/>
    <w:rsid w:val="00A50C6B"/>
    <w:rsid w:val="00A534F3"/>
    <w:rsid w:val="00A53716"/>
    <w:rsid w:val="00A54380"/>
    <w:rsid w:val="00A56DB8"/>
    <w:rsid w:val="00A57BD5"/>
    <w:rsid w:val="00A6062B"/>
    <w:rsid w:val="00A642D5"/>
    <w:rsid w:val="00A64914"/>
    <w:rsid w:val="00A71E7B"/>
    <w:rsid w:val="00A72478"/>
    <w:rsid w:val="00A7547A"/>
    <w:rsid w:val="00A76905"/>
    <w:rsid w:val="00A8034B"/>
    <w:rsid w:val="00A8128D"/>
    <w:rsid w:val="00A821D4"/>
    <w:rsid w:val="00A827BF"/>
    <w:rsid w:val="00A84D16"/>
    <w:rsid w:val="00A85CAC"/>
    <w:rsid w:val="00A87426"/>
    <w:rsid w:val="00A87982"/>
    <w:rsid w:val="00A901C1"/>
    <w:rsid w:val="00A90338"/>
    <w:rsid w:val="00A9047F"/>
    <w:rsid w:val="00A904E1"/>
    <w:rsid w:val="00A918E3"/>
    <w:rsid w:val="00A919CD"/>
    <w:rsid w:val="00A93824"/>
    <w:rsid w:val="00A938A9"/>
    <w:rsid w:val="00A939F1"/>
    <w:rsid w:val="00A93A4B"/>
    <w:rsid w:val="00A94674"/>
    <w:rsid w:val="00A95EE3"/>
    <w:rsid w:val="00AA0406"/>
    <w:rsid w:val="00AA0DBE"/>
    <w:rsid w:val="00AA378B"/>
    <w:rsid w:val="00AA3E68"/>
    <w:rsid w:val="00AA590D"/>
    <w:rsid w:val="00AA6478"/>
    <w:rsid w:val="00AA6699"/>
    <w:rsid w:val="00AA67C1"/>
    <w:rsid w:val="00AA722F"/>
    <w:rsid w:val="00AB082E"/>
    <w:rsid w:val="00AB0B6C"/>
    <w:rsid w:val="00AB1677"/>
    <w:rsid w:val="00AB1DCE"/>
    <w:rsid w:val="00AB20A4"/>
    <w:rsid w:val="00AB28C2"/>
    <w:rsid w:val="00AB30A4"/>
    <w:rsid w:val="00AB3515"/>
    <w:rsid w:val="00AB3E7C"/>
    <w:rsid w:val="00AB45A1"/>
    <w:rsid w:val="00AB4CFC"/>
    <w:rsid w:val="00AB4E88"/>
    <w:rsid w:val="00AB5AF2"/>
    <w:rsid w:val="00AB6DDD"/>
    <w:rsid w:val="00AB77D9"/>
    <w:rsid w:val="00AB7E6F"/>
    <w:rsid w:val="00AC0BEC"/>
    <w:rsid w:val="00AC1DC3"/>
    <w:rsid w:val="00AC3CD2"/>
    <w:rsid w:val="00AC4732"/>
    <w:rsid w:val="00AC49C5"/>
    <w:rsid w:val="00AC4B51"/>
    <w:rsid w:val="00AC4C78"/>
    <w:rsid w:val="00AC541B"/>
    <w:rsid w:val="00AC62EA"/>
    <w:rsid w:val="00AC7E79"/>
    <w:rsid w:val="00AC7FF7"/>
    <w:rsid w:val="00AD1EDE"/>
    <w:rsid w:val="00AD35E6"/>
    <w:rsid w:val="00AD3755"/>
    <w:rsid w:val="00AD3C4D"/>
    <w:rsid w:val="00AD3F77"/>
    <w:rsid w:val="00AD4C4C"/>
    <w:rsid w:val="00AD52A2"/>
    <w:rsid w:val="00AD5FFF"/>
    <w:rsid w:val="00AE0B84"/>
    <w:rsid w:val="00AE3D24"/>
    <w:rsid w:val="00AE4092"/>
    <w:rsid w:val="00AE449E"/>
    <w:rsid w:val="00AE5B83"/>
    <w:rsid w:val="00AE6DD1"/>
    <w:rsid w:val="00AE71DE"/>
    <w:rsid w:val="00AE76CE"/>
    <w:rsid w:val="00AF0CA8"/>
    <w:rsid w:val="00AF1397"/>
    <w:rsid w:val="00AF14DC"/>
    <w:rsid w:val="00AF26A0"/>
    <w:rsid w:val="00AF5C1D"/>
    <w:rsid w:val="00B030B4"/>
    <w:rsid w:val="00B04455"/>
    <w:rsid w:val="00B0593D"/>
    <w:rsid w:val="00B0633C"/>
    <w:rsid w:val="00B065F5"/>
    <w:rsid w:val="00B06ECB"/>
    <w:rsid w:val="00B07506"/>
    <w:rsid w:val="00B079C9"/>
    <w:rsid w:val="00B10783"/>
    <w:rsid w:val="00B1203F"/>
    <w:rsid w:val="00B14028"/>
    <w:rsid w:val="00B14E4E"/>
    <w:rsid w:val="00B17A67"/>
    <w:rsid w:val="00B17D42"/>
    <w:rsid w:val="00B20623"/>
    <w:rsid w:val="00B22C62"/>
    <w:rsid w:val="00B24AC4"/>
    <w:rsid w:val="00B257CD"/>
    <w:rsid w:val="00B26080"/>
    <w:rsid w:val="00B263F0"/>
    <w:rsid w:val="00B30A9B"/>
    <w:rsid w:val="00B33D32"/>
    <w:rsid w:val="00B35198"/>
    <w:rsid w:val="00B359CF"/>
    <w:rsid w:val="00B40F3F"/>
    <w:rsid w:val="00B4231F"/>
    <w:rsid w:val="00B4250D"/>
    <w:rsid w:val="00B46BB7"/>
    <w:rsid w:val="00B4796B"/>
    <w:rsid w:val="00B519F9"/>
    <w:rsid w:val="00B520C4"/>
    <w:rsid w:val="00B5356B"/>
    <w:rsid w:val="00B543A2"/>
    <w:rsid w:val="00B564E8"/>
    <w:rsid w:val="00B60207"/>
    <w:rsid w:val="00B60A04"/>
    <w:rsid w:val="00B60A55"/>
    <w:rsid w:val="00B61BD5"/>
    <w:rsid w:val="00B620D5"/>
    <w:rsid w:val="00B62DA5"/>
    <w:rsid w:val="00B638F8"/>
    <w:rsid w:val="00B65343"/>
    <w:rsid w:val="00B663FC"/>
    <w:rsid w:val="00B665F9"/>
    <w:rsid w:val="00B66CCD"/>
    <w:rsid w:val="00B67822"/>
    <w:rsid w:val="00B6785A"/>
    <w:rsid w:val="00B7013B"/>
    <w:rsid w:val="00B728B8"/>
    <w:rsid w:val="00B732B7"/>
    <w:rsid w:val="00B73C55"/>
    <w:rsid w:val="00B73EBA"/>
    <w:rsid w:val="00B744FE"/>
    <w:rsid w:val="00B75FB7"/>
    <w:rsid w:val="00B761E8"/>
    <w:rsid w:val="00B76710"/>
    <w:rsid w:val="00B81D64"/>
    <w:rsid w:val="00B82045"/>
    <w:rsid w:val="00B83D19"/>
    <w:rsid w:val="00B87179"/>
    <w:rsid w:val="00B87727"/>
    <w:rsid w:val="00B87D7B"/>
    <w:rsid w:val="00B90495"/>
    <w:rsid w:val="00B9074A"/>
    <w:rsid w:val="00B922AE"/>
    <w:rsid w:val="00B92553"/>
    <w:rsid w:val="00B93BA1"/>
    <w:rsid w:val="00B94651"/>
    <w:rsid w:val="00B948C7"/>
    <w:rsid w:val="00B95C40"/>
    <w:rsid w:val="00B96697"/>
    <w:rsid w:val="00B96BC0"/>
    <w:rsid w:val="00BA005D"/>
    <w:rsid w:val="00BA0BAB"/>
    <w:rsid w:val="00BA3677"/>
    <w:rsid w:val="00BA46FF"/>
    <w:rsid w:val="00BA4806"/>
    <w:rsid w:val="00BA564E"/>
    <w:rsid w:val="00BA5DB3"/>
    <w:rsid w:val="00BB130C"/>
    <w:rsid w:val="00BB2A09"/>
    <w:rsid w:val="00BB2C3D"/>
    <w:rsid w:val="00BB390B"/>
    <w:rsid w:val="00BB553A"/>
    <w:rsid w:val="00BB5618"/>
    <w:rsid w:val="00BB5CE9"/>
    <w:rsid w:val="00BB6118"/>
    <w:rsid w:val="00BC02FD"/>
    <w:rsid w:val="00BC16B8"/>
    <w:rsid w:val="00BC1A74"/>
    <w:rsid w:val="00BC2F57"/>
    <w:rsid w:val="00BC30EC"/>
    <w:rsid w:val="00BC3D11"/>
    <w:rsid w:val="00BC44B8"/>
    <w:rsid w:val="00BC4835"/>
    <w:rsid w:val="00BC4F16"/>
    <w:rsid w:val="00BC5971"/>
    <w:rsid w:val="00BC60DA"/>
    <w:rsid w:val="00BC7869"/>
    <w:rsid w:val="00BD3043"/>
    <w:rsid w:val="00BD4B6F"/>
    <w:rsid w:val="00BD546A"/>
    <w:rsid w:val="00BE0699"/>
    <w:rsid w:val="00BE1348"/>
    <w:rsid w:val="00BE3DC5"/>
    <w:rsid w:val="00BE4CFC"/>
    <w:rsid w:val="00BE502E"/>
    <w:rsid w:val="00BF0B20"/>
    <w:rsid w:val="00BF0B44"/>
    <w:rsid w:val="00BF10C8"/>
    <w:rsid w:val="00BF2B8B"/>
    <w:rsid w:val="00BF3482"/>
    <w:rsid w:val="00BF3706"/>
    <w:rsid w:val="00BF4624"/>
    <w:rsid w:val="00BF4AD8"/>
    <w:rsid w:val="00BF5DB8"/>
    <w:rsid w:val="00BF6EE6"/>
    <w:rsid w:val="00BF7A6F"/>
    <w:rsid w:val="00C027AB"/>
    <w:rsid w:val="00C028EB"/>
    <w:rsid w:val="00C03985"/>
    <w:rsid w:val="00C04D54"/>
    <w:rsid w:val="00C0704E"/>
    <w:rsid w:val="00C1236C"/>
    <w:rsid w:val="00C14412"/>
    <w:rsid w:val="00C14A43"/>
    <w:rsid w:val="00C14A69"/>
    <w:rsid w:val="00C14B0C"/>
    <w:rsid w:val="00C159FB"/>
    <w:rsid w:val="00C16DF8"/>
    <w:rsid w:val="00C17105"/>
    <w:rsid w:val="00C20B73"/>
    <w:rsid w:val="00C20B96"/>
    <w:rsid w:val="00C21538"/>
    <w:rsid w:val="00C22CF8"/>
    <w:rsid w:val="00C25B37"/>
    <w:rsid w:val="00C263B8"/>
    <w:rsid w:val="00C26A21"/>
    <w:rsid w:val="00C26D01"/>
    <w:rsid w:val="00C26D1B"/>
    <w:rsid w:val="00C306C3"/>
    <w:rsid w:val="00C31CF4"/>
    <w:rsid w:val="00C3274B"/>
    <w:rsid w:val="00C33431"/>
    <w:rsid w:val="00C36B2A"/>
    <w:rsid w:val="00C4137C"/>
    <w:rsid w:val="00C43206"/>
    <w:rsid w:val="00C449AF"/>
    <w:rsid w:val="00C46270"/>
    <w:rsid w:val="00C46328"/>
    <w:rsid w:val="00C51519"/>
    <w:rsid w:val="00C5306F"/>
    <w:rsid w:val="00C55A1E"/>
    <w:rsid w:val="00C6042A"/>
    <w:rsid w:val="00C6082D"/>
    <w:rsid w:val="00C6126B"/>
    <w:rsid w:val="00C6128D"/>
    <w:rsid w:val="00C61797"/>
    <w:rsid w:val="00C62D7C"/>
    <w:rsid w:val="00C64BEE"/>
    <w:rsid w:val="00C650CF"/>
    <w:rsid w:val="00C65497"/>
    <w:rsid w:val="00C65F85"/>
    <w:rsid w:val="00C66254"/>
    <w:rsid w:val="00C66F85"/>
    <w:rsid w:val="00C66F90"/>
    <w:rsid w:val="00C67955"/>
    <w:rsid w:val="00C71B38"/>
    <w:rsid w:val="00C71BA9"/>
    <w:rsid w:val="00C7302C"/>
    <w:rsid w:val="00C73634"/>
    <w:rsid w:val="00C73A74"/>
    <w:rsid w:val="00C74CB4"/>
    <w:rsid w:val="00C8019B"/>
    <w:rsid w:val="00C81D4A"/>
    <w:rsid w:val="00C82E6E"/>
    <w:rsid w:val="00C8621E"/>
    <w:rsid w:val="00C8720A"/>
    <w:rsid w:val="00C874D0"/>
    <w:rsid w:val="00C900D9"/>
    <w:rsid w:val="00C91775"/>
    <w:rsid w:val="00C92C87"/>
    <w:rsid w:val="00C935F9"/>
    <w:rsid w:val="00C950A3"/>
    <w:rsid w:val="00C979CC"/>
    <w:rsid w:val="00CA02BF"/>
    <w:rsid w:val="00CA0383"/>
    <w:rsid w:val="00CA06DF"/>
    <w:rsid w:val="00CA30FA"/>
    <w:rsid w:val="00CA35E8"/>
    <w:rsid w:val="00CA3D86"/>
    <w:rsid w:val="00CA46F3"/>
    <w:rsid w:val="00CA5155"/>
    <w:rsid w:val="00CA58FA"/>
    <w:rsid w:val="00CA6238"/>
    <w:rsid w:val="00CA749A"/>
    <w:rsid w:val="00CA7B1A"/>
    <w:rsid w:val="00CA7BE8"/>
    <w:rsid w:val="00CB07F1"/>
    <w:rsid w:val="00CB2B47"/>
    <w:rsid w:val="00CB5128"/>
    <w:rsid w:val="00CC0979"/>
    <w:rsid w:val="00CC09EB"/>
    <w:rsid w:val="00CC0CA7"/>
    <w:rsid w:val="00CC2175"/>
    <w:rsid w:val="00CC3921"/>
    <w:rsid w:val="00CC5FCD"/>
    <w:rsid w:val="00CC66D0"/>
    <w:rsid w:val="00CC70E3"/>
    <w:rsid w:val="00CD0B3B"/>
    <w:rsid w:val="00CD30CA"/>
    <w:rsid w:val="00CD3827"/>
    <w:rsid w:val="00CD7183"/>
    <w:rsid w:val="00CD74DB"/>
    <w:rsid w:val="00CD7711"/>
    <w:rsid w:val="00CD7B29"/>
    <w:rsid w:val="00CE64C5"/>
    <w:rsid w:val="00CF2674"/>
    <w:rsid w:val="00CF6A19"/>
    <w:rsid w:val="00D00BBC"/>
    <w:rsid w:val="00D00F80"/>
    <w:rsid w:val="00D01732"/>
    <w:rsid w:val="00D01D1D"/>
    <w:rsid w:val="00D0212C"/>
    <w:rsid w:val="00D02F2D"/>
    <w:rsid w:val="00D03302"/>
    <w:rsid w:val="00D07D15"/>
    <w:rsid w:val="00D10C43"/>
    <w:rsid w:val="00D1102D"/>
    <w:rsid w:val="00D14812"/>
    <w:rsid w:val="00D14F4A"/>
    <w:rsid w:val="00D1536D"/>
    <w:rsid w:val="00D1640E"/>
    <w:rsid w:val="00D16AA4"/>
    <w:rsid w:val="00D16E93"/>
    <w:rsid w:val="00D2082A"/>
    <w:rsid w:val="00D2184E"/>
    <w:rsid w:val="00D21A08"/>
    <w:rsid w:val="00D26AEA"/>
    <w:rsid w:val="00D26C98"/>
    <w:rsid w:val="00D3081C"/>
    <w:rsid w:val="00D310E0"/>
    <w:rsid w:val="00D31B6E"/>
    <w:rsid w:val="00D31C69"/>
    <w:rsid w:val="00D3332D"/>
    <w:rsid w:val="00D338D1"/>
    <w:rsid w:val="00D34C6B"/>
    <w:rsid w:val="00D3781D"/>
    <w:rsid w:val="00D409A7"/>
    <w:rsid w:val="00D41C6C"/>
    <w:rsid w:val="00D445A6"/>
    <w:rsid w:val="00D450FD"/>
    <w:rsid w:val="00D45856"/>
    <w:rsid w:val="00D46C5D"/>
    <w:rsid w:val="00D46D47"/>
    <w:rsid w:val="00D4794A"/>
    <w:rsid w:val="00D47ED0"/>
    <w:rsid w:val="00D5129A"/>
    <w:rsid w:val="00D5139B"/>
    <w:rsid w:val="00D51648"/>
    <w:rsid w:val="00D51E48"/>
    <w:rsid w:val="00D51FC0"/>
    <w:rsid w:val="00D53863"/>
    <w:rsid w:val="00D54314"/>
    <w:rsid w:val="00D54A7C"/>
    <w:rsid w:val="00D54DB1"/>
    <w:rsid w:val="00D55D03"/>
    <w:rsid w:val="00D573B7"/>
    <w:rsid w:val="00D573FC"/>
    <w:rsid w:val="00D606B0"/>
    <w:rsid w:val="00D6093C"/>
    <w:rsid w:val="00D60CBC"/>
    <w:rsid w:val="00D624E2"/>
    <w:rsid w:val="00D631C1"/>
    <w:rsid w:val="00D64E54"/>
    <w:rsid w:val="00D67731"/>
    <w:rsid w:val="00D7041E"/>
    <w:rsid w:val="00D7071B"/>
    <w:rsid w:val="00D73C42"/>
    <w:rsid w:val="00D73FBF"/>
    <w:rsid w:val="00D74D0D"/>
    <w:rsid w:val="00D7531A"/>
    <w:rsid w:val="00D7656B"/>
    <w:rsid w:val="00D76981"/>
    <w:rsid w:val="00D770A1"/>
    <w:rsid w:val="00D770F7"/>
    <w:rsid w:val="00D77296"/>
    <w:rsid w:val="00D80A69"/>
    <w:rsid w:val="00D8255A"/>
    <w:rsid w:val="00D84803"/>
    <w:rsid w:val="00D851FD"/>
    <w:rsid w:val="00D8633F"/>
    <w:rsid w:val="00D87129"/>
    <w:rsid w:val="00D901AC"/>
    <w:rsid w:val="00D901FF"/>
    <w:rsid w:val="00D91289"/>
    <w:rsid w:val="00D9158E"/>
    <w:rsid w:val="00D91DF2"/>
    <w:rsid w:val="00D92693"/>
    <w:rsid w:val="00D96641"/>
    <w:rsid w:val="00D969AF"/>
    <w:rsid w:val="00D96CB0"/>
    <w:rsid w:val="00D971B6"/>
    <w:rsid w:val="00DA2872"/>
    <w:rsid w:val="00DA2E8C"/>
    <w:rsid w:val="00DA4CF5"/>
    <w:rsid w:val="00DA539A"/>
    <w:rsid w:val="00DA7CBA"/>
    <w:rsid w:val="00DB0772"/>
    <w:rsid w:val="00DB11C4"/>
    <w:rsid w:val="00DB1737"/>
    <w:rsid w:val="00DB18F2"/>
    <w:rsid w:val="00DB26AC"/>
    <w:rsid w:val="00DB2732"/>
    <w:rsid w:val="00DB3D71"/>
    <w:rsid w:val="00DB3EF3"/>
    <w:rsid w:val="00DB56B5"/>
    <w:rsid w:val="00DB5DBD"/>
    <w:rsid w:val="00DB6A2B"/>
    <w:rsid w:val="00DB7A04"/>
    <w:rsid w:val="00DB7CEF"/>
    <w:rsid w:val="00DC0067"/>
    <w:rsid w:val="00DC11A2"/>
    <w:rsid w:val="00DC306E"/>
    <w:rsid w:val="00DC4BE5"/>
    <w:rsid w:val="00DD108A"/>
    <w:rsid w:val="00DD1BBD"/>
    <w:rsid w:val="00DD265F"/>
    <w:rsid w:val="00DD33BA"/>
    <w:rsid w:val="00DD3738"/>
    <w:rsid w:val="00DD3FAC"/>
    <w:rsid w:val="00DD49DF"/>
    <w:rsid w:val="00DD550C"/>
    <w:rsid w:val="00DD621C"/>
    <w:rsid w:val="00DE17FE"/>
    <w:rsid w:val="00DE4194"/>
    <w:rsid w:val="00DE4796"/>
    <w:rsid w:val="00DE5895"/>
    <w:rsid w:val="00DE59A7"/>
    <w:rsid w:val="00DE6366"/>
    <w:rsid w:val="00DF0C31"/>
    <w:rsid w:val="00DF7BFA"/>
    <w:rsid w:val="00DF7ED3"/>
    <w:rsid w:val="00E00811"/>
    <w:rsid w:val="00E00D19"/>
    <w:rsid w:val="00E02676"/>
    <w:rsid w:val="00E029BF"/>
    <w:rsid w:val="00E02D7A"/>
    <w:rsid w:val="00E04315"/>
    <w:rsid w:val="00E04A0B"/>
    <w:rsid w:val="00E055AB"/>
    <w:rsid w:val="00E0632E"/>
    <w:rsid w:val="00E071E1"/>
    <w:rsid w:val="00E077F6"/>
    <w:rsid w:val="00E1139A"/>
    <w:rsid w:val="00E12181"/>
    <w:rsid w:val="00E12FFE"/>
    <w:rsid w:val="00E138DD"/>
    <w:rsid w:val="00E1460D"/>
    <w:rsid w:val="00E156A7"/>
    <w:rsid w:val="00E16D83"/>
    <w:rsid w:val="00E16F39"/>
    <w:rsid w:val="00E176CF"/>
    <w:rsid w:val="00E2249A"/>
    <w:rsid w:val="00E2261C"/>
    <w:rsid w:val="00E246D2"/>
    <w:rsid w:val="00E248F1"/>
    <w:rsid w:val="00E25412"/>
    <w:rsid w:val="00E25F7A"/>
    <w:rsid w:val="00E26199"/>
    <w:rsid w:val="00E2656B"/>
    <w:rsid w:val="00E26662"/>
    <w:rsid w:val="00E26BBA"/>
    <w:rsid w:val="00E26D75"/>
    <w:rsid w:val="00E2742A"/>
    <w:rsid w:val="00E314C4"/>
    <w:rsid w:val="00E3152D"/>
    <w:rsid w:val="00E3157B"/>
    <w:rsid w:val="00E31608"/>
    <w:rsid w:val="00E31D8E"/>
    <w:rsid w:val="00E3209B"/>
    <w:rsid w:val="00E324CF"/>
    <w:rsid w:val="00E34F38"/>
    <w:rsid w:val="00E350B7"/>
    <w:rsid w:val="00E35C1F"/>
    <w:rsid w:val="00E36B64"/>
    <w:rsid w:val="00E36C1C"/>
    <w:rsid w:val="00E3746A"/>
    <w:rsid w:val="00E41DD4"/>
    <w:rsid w:val="00E426CA"/>
    <w:rsid w:val="00E454EA"/>
    <w:rsid w:val="00E46158"/>
    <w:rsid w:val="00E47182"/>
    <w:rsid w:val="00E4734A"/>
    <w:rsid w:val="00E47DED"/>
    <w:rsid w:val="00E5021F"/>
    <w:rsid w:val="00E50598"/>
    <w:rsid w:val="00E50B9B"/>
    <w:rsid w:val="00E5422E"/>
    <w:rsid w:val="00E54E59"/>
    <w:rsid w:val="00E55084"/>
    <w:rsid w:val="00E55594"/>
    <w:rsid w:val="00E55B02"/>
    <w:rsid w:val="00E56483"/>
    <w:rsid w:val="00E57D3E"/>
    <w:rsid w:val="00E60180"/>
    <w:rsid w:val="00E619BB"/>
    <w:rsid w:val="00E63112"/>
    <w:rsid w:val="00E63386"/>
    <w:rsid w:val="00E655DC"/>
    <w:rsid w:val="00E665D3"/>
    <w:rsid w:val="00E6667F"/>
    <w:rsid w:val="00E66954"/>
    <w:rsid w:val="00E7127F"/>
    <w:rsid w:val="00E72274"/>
    <w:rsid w:val="00E72853"/>
    <w:rsid w:val="00E74A7B"/>
    <w:rsid w:val="00E75CDE"/>
    <w:rsid w:val="00E75FBC"/>
    <w:rsid w:val="00E76F65"/>
    <w:rsid w:val="00E774B8"/>
    <w:rsid w:val="00E77C53"/>
    <w:rsid w:val="00E82EF3"/>
    <w:rsid w:val="00E84C89"/>
    <w:rsid w:val="00E84ED3"/>
    <w:rsid w:val="00E85982"/>
    <w:rsid w:val="00E8732B"/>
    <w:rsid w:val="00E87B4D"/>
    <w:rsid w:val="00E87BB2"/>
    <w:rsid w:val="00E909C8"/>
    <w:rsid w:val="00E931B5"/>
    <w:rsid w:val="00E945A2"/>
    <w:rsid w:val="00E94F5C"/>
    <w:rsid w:val="00E94F97"/>
    <w:rsid w:val="00E9643C"/>
    <w:rsid w:val="00E97507"/>
    <w:rsid w:val="00E97F6C"/>
    <w:rsid w:val="00EA03D1"/>
    <w:rsid w:val="00EA0990"/>
    <w:rsid w:val="00EA317A"/>
    <w:rsid w:val="00EA4A7C"/>
    <w:rsid w:val="00EA4DE4"/>
    <w:rsid w:val="00EA58F7"/>
    <w:rsid w:val="00EA5AE7"/>
    <w:rsid w:val="00EA5DEB"/>
    <w:rsid w:val="00EA5E70"/>
    <w:rsid w:val="00EA6106"/>
    <w:rsid w:val="00EA79FF"/>
    <w:rsid w:val="00EB02AE"/>
    <w:rsid w:val="00EB04E6"/>
    <w:rsid w:val="00EB0CD8"/>
    <w:rsid w:val="00EB1511"/>
    <w:rsid w:val="00EB151C"/>
    <w:rsid w:val="00EB1EA4"/>
    <w:rsid w:val="00EB3C60"/>
    <w:rsid w:val="00EB650C"/>
    <w:rsid w:val="00EB69CB"/>
    <w:rsid w:val="00EB6E8A"/>
    <w:rsid w:val="00EC5146"/>
    <w:rsid w:val="00EC781A"/>
    <w:rsid w:val="00EC7935"/>
    <w:rsid w:val="00EC7B53"/>
    <w:rsid w:val="00EC7BB9"/>
    <w:rsid w:val="00ED01D6"/>
    <w:rsid w:val="00ED0292"/>
    <w:rsid w:val="00ED0326"/>
    <w:rsid w:val="00ED0A7B"/>
    <w:rsid w:val="00ED0FD8"/>
    <w:rsid w:val="00ED19FE"/>
    <w:rsid w:val="00ED1D1D"/>
    <w:rsid w:val="00ED395B"/>
    <w:rsid w:val="00ED5A9D"/>
    <w:rsid w:val="00ED6107"/>
    <w:rsid w:val="00ED6F4E"/>
    <w:rsid w:val="00EE2DB0"/>
    <w:rsid w:val="00EE34E0"/>
    <w:rsid w:val="00EE3E5E"/>
    <w:rsid w:val="00EE430C"/>
    <w:rsid w:val="00EE5630"/>
    <w:rsid w:val="00EE5AC8"/>
    <w:rsid w:val="00EE5BB6"/>
    <w:rsid w:val="00EE767D"/>
    <w:rsid w:val="00EE7816"/>
    <w:rsid w:val="00EE7988"/>
    <w:rsid w:val="00EF2C03"/>
    <w:rsid w:val="00EF2C44"/>
    <w:rsid w:val="00EF2ECE"/>
    <w:rsid w:val="00EF2F7B"/>
    <w:rsid w:val="00EF4523"/>
    <w:rsid w:val="00EF4B35"/>
    <w:rsid w:val="00EF5FAB"/>
    <w:rsid w:val="00F008E7"/>
    <w:rsid w:val="00F02F9C"/>
    <w:rsid w:val="00F0523C"/>
    <w:rsid w:val="00F07B1A"/>
    <w:rsid w:val="00F11B42"/>
    <w:rsid w:val="00F1240F"/>
    <w:rsid w:val="00F1261A"/>
    <w:rsid w:val="00F14FB4"/>
    <w:rsid w:val="00F15697"/>
    <w:rsid w:val="00F15A89"/>
    <w:rsid w:val="00F16290"/>
    <w:rsid w:val="00F16386"/>
    <w:rsid w:val="00F16820"/>
    <w:rsid w:val="00F20BCA"/>
    <w:rsid w:val="00F211B6"/>
    <w:rsid w:val="00F21E38"/>
    <w:rsid w:val="00F2203A"/>
    <w:rsid w:val="00F22FB2"/>
    <w:rsid w:val="00F332A7"/>
    <w:rsid w:val="00F335D4"/>
    <w:rsid w:val="00F3422A"/>
    <w:rsid w:val="00F37D4A"/>
    <w:rsid w:val="00F411CA"/>
    <w:rsid w:val="00F41688"/>
    <w:rsid w:val="00F41757"/>
    <w:rsid w:val="00F42EF8"/>
    <w:rsid w:val="00F43B8E"/>
    <w:rsid w:val="00F43FCD"/>
    <w:rsid w:val="00F445BB"/>
    <w:rsid w:val="00F44C5E"/>
    <w:rsid w:val="00F44E24"/>
    <w:rsid w:val="00F45F12"/>
    <w:rsid w:val="00F4681A"/>
    <w:rsid w:val="00F46DAE"/>
    <w:rsid w:val="00F47482"/>
    <w:rsid w:val="00F47C79"/>
    <w:rsid w:val="00F52EFC"/>
    <w:rsid w:val="00F5411C"/>
    <w:rsid w:val="00F54892"/>
    <w:rsid w:val="00F54E7A"/>
    <w:rsid w:val="00F554DD"/>
    <w:rsid w:val="00F5688A"/>
    <w:rsid w:val="00F56AB6"/>
    <w:rsid w:val="00F56C5D"/>
    <w:rsid w:val="00F572B7"/>
    <w:rsid w:val="00F60BD4"/>
    <w:rsid w:val="00F6103C"/>
    <w:rsid w:val="00F612BA"/>
    <w:rsid w:val="00F628FB"/>
    <w:rsid w:val="00F62D5B"/>
    <w:rsid w:val="00F6309C"/>
    <w:rsid w:val="00F63355"/>
    <w:rsid w:val="00F64F63"/>
    <w:rsid w:val="00F64FDE"/>
    <w:rsid w:val="00F6530D"/>
    <w:rsid w:val="00F65949"/>
    <w:rsid w:val="00F65EC7"/>
    <w:rsid w:val="00F664FC"/>
    <w:rsid w:val="00F667ED"/>
    <w:rsid w:val="00F67CF0"/>
    <w:rsid w:val="00F708B3"/>
    <w:rsid w:val="00F71952"/>
    <w:rsid w:val="00F719A8"/>
    <w:rsid w:val="00F71B73"/>
    <w:rsid w:val="00F72748"/>
    <w:rsid w:val="00F73508"/>
    <w:rsid w:val="00F74B74"/>
    <w:rsid w:val="00F750C6"/>
    <w:rsid w:val="00F75EBA"/>
    <w:rsid w:val="00F76C69"/>
    <w:rsid w:val="00F77E7F"/>
    <w:rsid w:val="00F803CA"/>
    <w:rsid w:val="00F80DF3"/>
    <w:rsid w:val="00F81451"/>
    <w:rsid w:val="00F81B66"/>
    <w:rsid w:val="00F82A97"/>
    <w:rsid w:val="00F84CAB"/>
    <w:rsid w:val="00F85BD0"/>
    <w:rsid w:val="00F86B28"/>
    <w:rsid w:val="00F87032"/>
    <w:rsid w:val="00F87996"/>
    <w:rsid w:val="00F87DEA"/>
    <w:rsid w:val="00F91100"/>
    <w:rsid w:val="00F9158A"/>
    <w:rsid w:val="00F91732"/>
    <w:rsid w:val="00F93537"/>
    <w:rsid w:val="00F937E6"/>
    <w:rsid w:val="00F93CDF"/>
    <w:rsid w:val="00F94834"/>
    <w:rsid w:val="00F95128"/>
    <w:rsid w:val="00F95A08"/>
    <w:rsid w:val="00F9626B"/>
    <w:rsid w:val="00F9664A"/>
    <w:rsid w:val="00F97983"/>
    <w:rsid w:val="00FA046B"/>
    <w:rsid w:val="00FA04A2"/>
    <w:rsid w:val="00FA1156"/>
    <w:rsid w:val="00FA6BB0"/>
    <w:rsid w:val="00FA700E"/>
    <w:rsid w:val="00FB0E4E"/>
    <w:rsid w:val="00FB182F"/>
    <w:rsid w:val="00FB4B30"/>
    <w:rsid w:val="00FB6604"/>
    <w:rsid w:val="00FC0552"/>
    <w:rsid w:val="00FC141E"/>
    <w:rsid w:val="00FC2AA3"/>
    <w:rsid w:val="00FC2B80"/>
    <w:rsid w:val="00FC3F6C"/>
    <w:rsid w:val="00FC4CB5"/>
    <w:rsid w:val="00FC5887"/>
    <w:rsid w:val="00FC5890"/>
    <w:rsid w:val="00FC65C6"/>
    <w:rsid w:val="00FC6B79"/>
    <w:rsid w:val="00FC7355"/>
    <w:rsid w:val="00FD2AE7"/>
    <w:rsid w:val="00FD42DB"/>
    <w:rsid w:val="00FD4307"/>
    <w:rsid w:val="00FD4537"/>
    <w:rsid w:val="00FD62C9"/>
    <w:rsid w:val="00FE0C60"/>
    <w:rsid w:val="00FE238E"/>
    <w:rsid w:val="00FE311F"/>
    <w:rsid w:val="00FE35AF"/>
    <w:rsid w:val="00FE3FBB"/>
    <w:rsid w:val="00FE494D"/>
    <w:rsid w:val="00FE5AF8"/>
    <w:rsid w:val="00FE5CE4"/>
    <w:rsid w:val="00FE7816"/>
    <w:rsid w:val="00FE7A2B"/>
    <w:rsid w:val="00FF04A6"/>
    <w:rsid w:val="00FF0E33"/>
    <w:rsid w:val="00FF1187"/>
    <w:rsid w:val="00FF14E1"/>
    <w:rsid w:val="00FF2F62"/>
    <w:rsid w:val="00FF3A4B"/>
    <w:rsid w:val="00FF4150"/>
    <w:rsid w:val="00FF4957"/>
    <w:rsid w:val="00FF50EB"/>
    <w:rsid w:val="00FF5409"/>
    <w:rsid w:val="00FF55AF"/>
    <w:rsid w:val="00FF688F"/>
    <w:rsid w:val="00FF6FB5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1"/>
    <o:shapelayout v:ext="edit">
      <o:idmap v:ext="edit" data="1"/>
    </o:shapelayout>
  </w:shapeDefaults>
  <w:decimalSymbol w:val=","/>
  <w:listSeparator w:val=";"/>
  <w14:docId w14:val="49340623"/>
  <w15:docId w15:val="{6F1D6E55-2ADD-4BBA-A489-21B2006A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59A4"/>
    <w:rPr>
      <w:rFonts w:eastAsia="Times New Roman"/>
    </w:rPr>
  </w:style>
  <w:style w:type="paragraph" w:styleId="1">
    <w:name w:val="heading 1"/>
    <w:aliases w:val="Заголовок части"/>
    <w:basedOn w:val="a1"/>
    <w:next w:val="a1"/>
    <w:link w:val="10"/>
    <w:qFormat/>
    <w:rsid w:val="002659A4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autoRedefine/>
    <w:qFormat/>
    <w:rsid w:val="001601DD"/>
    <w:pPr>
      <w:keepNext/>
      <w:spacing w:before="240" w:after="120" w:line="360" w:lineRule="auto"/>
      <w:ind w:left="1134" w:right="425"/>
      <w:jc w:val="both"/>
      <w:outlineLvl w:val="1"/>
    </w:pPr>
    <w:rPr>
      <w:rFonts w:ascii="Courier New" w:eastAsia="SimSun" w:hAnsi="Courier New"/>
      <w:b/>
      <w:sz w:val="28"/>
      <w:szCs w:val="28"/>
    </w:rPr>
  </w:style>
  <w:style w:type="paragraph" w:styleId="3">
    <w:name w:val="heading 3"/>
    <w:basedOn w:val="a1"/>
    <w:next w:val="a1"/>
    <w:qFormat/>
    <w:rsid w:val="002659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2659A4"/>
    <w:pPr>
      <w:keepNext/>
      <w:widowControl w:val="0"/>
      <w:autoSpaceDE w:val="0"/>
      <w:autoSpaceDN w:val="0"/>
      <w:adjustRightInd w:val="0"/>
      <w:spacing w:line="360" w:lineRule="auto"/>
      <w:ind w:left="284" w:right="170" w:firstLine="709"/>
      <w:jc w:val="center"/>
      <w:outlineLvl w:val="3"/>
    </w:pPr>
    <w:rPr>
      <w:rFonts w:ascii="Courier New" w:hAnsi="Courier New" w:cs="Courier New"/>
      <w:sz w:val="24"/>
    </w:rPr>
  </w:style>
  <w:style w:type="paragraph" w:styleId="5">
    <w:name w:val="heading 5"/>
    <w:basedOn w:val="a1"/>
    <w:next w:val="a1"/>
    <w:qFormat/>
    <w:rsid w:val="002659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659A4"/>
    <w:pPr>
      <w:keepNext/>
      <w:ind w:right="-108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qFormat/>
    <w:rsid w:val="002659A4"/>
    <w:pPr>
      <w:keepNext/>
      <w:ind w:firstLine="709"/>
      <w:outlineLvl w:val="6"/>
    </w:pPr>
    <w:rPr>
      <w:rFonts w:ascii="Courier New" w:hAnsi="Courier New" w:cs="Courier New"/>
      <w:sz w:val="24"/>
    </w:rPr>
  </w:style>
  <w:style w:type="paragraph" w:styleId="8">
    <w:name w:val="heading 8"/>
    <w:basedOn w:val="a1"/>
    <w:next w:val="a1"/>
    <w:qFormat/>
    <w:rsid w:val="002659A4"/>
    <w:pPr>
      <w:keepNext/>
      <w:jc w:val="center"/>
      <w:outlineLvl w:val="7"/>
    </w:pPr>
    <w:rPr>
      <w:sz w:val="24"/>
    </w:rPr>
  </w:style>
  <w:style w:type="paragraph" w:styleId="9">
    <w:name w:val="heading 9"/>
    <w:basedOn w:val="a1"/>
    <w:next w:val="a1"/>
    <w:qFormat/>
    <w:rsid w:val="002659A4"/>
    <w:pPr>
      <w:keepNext/>
      <w:spacing w:line="360" w:lineRule="auto"/>
      <w:jc w:val="center"/>
      <w:outlineLvl w:val="8"/>
    </w:pPr>
    <w:rPr>
      <w:rFonts w:ascii="Courier New" w:hAnsi="Courier New" w:cs="Courier New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части Знак"/>
    <w:link w:val="1"/>
    <w:rsid w:val="002659A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"/>
    <w:link w:val="20"/>
    <w:rsid w:val="001601DD"/>
    <w:rPr>
      <w:rFonts w:ascii="Courier New" w:hAnsi="Courier New"/>
      <w:b/>
      <w:sz w:val="28"/>
      <w:szCs w:val="28"/>
    </w:rPr>
  </w:style>
  <w:style w:type="paragraph" w:customStyle="1" w:styleId="a5">
    <w:name w:val="ЧЗаголовок"/>
    <w:basedOn w:val="a1"/>
    <w:next w:val="a6"/>
    <w:rsid w:val="002659A4"/>
    <w:pPr>
      <w:spacing w:before="142" w:line="360" w:lineRule="auto"/>
      <w:ind w:left="170" w:right="170" w:firstLine="964"/>
    </w:pPr>
    <w:rPr>
      <w:rFonts w:ascii="Courier New" w:hAnsi="Courier New"/>
      <w:sz w:val="28"/>
    </w:rPr>
  </w:style>
  <w:style w:type="paragraph" w:customStyle="1" w:styleId="a6">
    <w:name w:val="ЧПослеЗаголовка"/>
    <w:basedOn w:val="a1"/>
    <w:next w:val="a7"/>
    <w:rsid w:val="002659A4"/>
    <w:pPr>
      <w:spacing w:before="403" w:line="360" w:lineRule="auto"/>
      <w:ind w:left="170" w:right="170" w:firstLine="964"/>
      <w:jc w:val="both"/>
    </w:pPr>
    <w:rPr>
      <w:rFonts w:ascii="Courier New" w:hAnsi="Courier New"/>
      <w:sz w:val="24"/>
    </w:rPr>
  </w:style>
  <w:style w:type="paragraph" w:customStyle="1" w:styleId="a7">
    <w:name w:val="ЧОбычный"/>
    <w:rsid w:val="002659A4"/>
    <w:pPr>
      <w:spacing w:before="142" w:line="360" w:lineRule="auto"/>
      <w:ind w:left="170" w:right="170" w:firstLine="964"/>
    </w:pPr>
    <w:rPr>
      <w:rFonts w:ascii="Courier New" w:eastAsia="Times New Roman" w:hAnsi="Courier New"/>
      <w:sz w:val="24"/>
    </w:rPr>
  </w:style>
  <w:style w:type="paragraph" w:customStyle="1" w:styleId="a8">
    <w:name w:val="ЧЗаголовокПослеЗаголовка"/>
    <w:basedOn w:val="a1"/>
    <w:next w:val="a6"/>
    <w:rsid w:val="002659A4"/>
    <w:pPr>
      <w:spacing w:before="74" w:line="360" w:lineRule="auto"/>
      <w:ind w:left="170" w:right="170" w:firstLine="964"/>
    </w:pPr>
    <w:rPr>
      <w:rFonts w:ascii="Courier New" w:hAnsi="Courier New"/>
      <w:sz w:val="28"/>
    </w:rPr>
  </w:style>
  <w:style w:type="paragraph" w:customStyle="1" w:styleId="a9">
    <w:name w:val="ЧЗаголовокЦентр"/>
    <w:basedOn w:val="a1"/>
    <w:next w:val="a6"/>
    <w:rsid w:val="002659A4"/>
    <w:pPr>
      <w:spacing w:before="142" w:line="360" w:lineRule="auto"/>
      <w:ind w:left="170" w:right="170"/>
      <w:jc w:val="center"/>
    </w:pPr>
    <w:rPr>
      <w:rFonts w:ascii="Courier New" w:hAnsi="Courier New"/>
      <w:sz w:val="28"/>
    </w:rPr>
  </w:style>
  <w:style w:type="paragraph" w:customStyle="1" w:styleId="aa">
    <w:name w:val="ЧОписаниеФормулы"/>
    <w:basedOn w:val="a1"/>
    <w:rsid w:val="002659A4"/>
    <w:pPr>
      <w:tabs>
        <w:tab w:val="left" w:pos="709"/>
      </w:tabs>
      <w:spacing w:line="360" w:lineRule="auto"/>
      <w:ind w:left="170" w:right="170"/>
    </w:pPr>
    <w:rPr>
      <w:rFonts w:ascii="Courier New" w:hAnsi="Courier New"/>
      <w:sz w:val="24"/>
    </w:rPr>
  </w:style>
  <w:style w:type="paragraph" w:customStyle="1" w:styleId="ab">
    <w:name w:val="ЧФормула"/>
    <w:basedOn w:val="a1"/>
    <w:next w:val="aa"/>
    <w:rsid w:val="002659A4"/>
    <w:pPr>
      <w:tabs>
        <w:tab w:val="center" w:pos="5245"/>
        <w:tab w:val="left" w:pos="9072"/>
      </w:tabs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c">
    <w:name w:val="header"/>
    <w:basedOn w:val="a1"/>
    <w:rsid w:val="002659A4"/>
    <w:pPr>
      <w:tabs>
        <w:tab w:val="center" w:pos="4153"/>
        <w:tab w:val="right" w:pos="8306"/>
      </w:tabs>
    </w:pPr>
  </w:style>
  <w:style w:type="paragraph" w:styleId="ad">
    <w:name w:val="footer"/>
    <w:basedOn w:val="a1"/>
    <w:rsid w:val="002659A4"/>
    <w:pPr>
      <w:tabs>
        <w:tab w:val="center" w:pos="4153"/>
        <w:tab w:val="right" w:pos="8306"/>
      </w:tabs>
    </w:pPr>
  </w:style>
  <w:style w:type="paragraph" w:customStyle="1" w:styleId="ae">
    <w:name w:val="Просто_тект Знак Знак"/>
    <w:basedOn w:val="a1"/>
    <w:link w:val="af"/>
    <w:rsid w:val="002659A4"/>
    <w:pPr>
      <w:spacing w:line="360" w:lineRule="auto"/>
      <w:ind w:left="284" w:firstLine="850"/>
      <w:jc w:val="both"/>
    </w:pPr>
    <w:rPr>
      <w:rFonts w:ascii="Courier New" w:eastAsia="SimSun" w:hAnsi="Courier New" w:cs="Courier New"/>
      <w:sz w:val="24"/>
      <w:szCs w:val="24"/>
    </w:rPr>
  </w:style>
  <w:style w:type="character" w:customStyle="1" w:styleId="af">
    <w:name w:val="Просто_тект Знак Знак Знак"/>
    <w:link w:val="ae"/>
    <w:rsid w:val="002659A4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a0">
    <w:name w:val="мегастиль"/>
    <w:basedOn w:val="a1"/>
    <w:rsid w:val="002659A4"/>
    <w:pPr>
      <w:numPr>
        <w:ilvl w:val="1"/>
        <w:numId w:val="1"/>
      </w:numPr>
      <w:tabs>
        <w:tab w:val="clear" w:pos="2214"/>
        <w:tab w:val="num" w:pos="284"/>
      </w:tabs>
      <w:autoSpaceDE w:val="0"/>
      <w:autoSpaceDN w:val="0"/>
      <w:spacing w:line="360" w:lineRule="auto"/>
      <w:ind w:left="284" w:firstLine="850"/>
      <w:jc w:val="both"/>
    </w:pPr>
    <w:rPr>
      <w:rFonts w:ascii="Courier New" w:hAnsi="Courier New" w:cs="Courier New"/>
      <w:sz w:val="24"/>
      <w:szCs w:val="24"/>
    </w:rPr>
  </w:style>
  <w:style w:type="paragraph" w:customStyle="1" w:styleId="af0">
    <w:name w:val="подПОДраздел"/>
    <w:basedOn w:val="ae"/>
    <w:rsid w:val="002659A4"/>
    <w:pPr>
      <w:spacing w:before="240" w:after="240"/>
      <w:ind w:firstLine="851"/>
    </w:pPr>
    <w:rPr>
      <w:b/>
    </w:rPr>
  </w:style>
  <w:style w:type="paragraph" w:customStyle="1" w:styleId="af1">
    <w:name w:val="супер_подраздел"/>
    <w:basedOn w:val="a1"/>
    <w:rsid w:val="002659A4"/>
    <w:pPr>
      <w:keepNext/>
      <w:keepLines/>
      <w:spacing w:before="120" w:after="240" w:line="360" w:lineRule="auto"/>
      <w:ind w:left="284" w:firstLine="851"/>
      <w:jc w:val="both"/>
    </w:pPr>
    <w:rPr>
      <w:rFonts w:ascii="Courier New" w:hAnsi="Courier New" w:cs="Courier New"/>
      <w:b/>
      <w:sz w:val="24"/>
      <w:szCs w:val="28"/>
    </w:rPr>
  </w:style>
  <w:style w:type="paragraph" w:customStyle="1" w:styleId="af2">
    <w:name w:val="АБВГДЕ"/>
    <w:basedOn w:val="a1"/>
    <w:rsid w:val="002659A4"/>
    <w:pPr>
      <w:autoSpaceDE w:val="0"/>
      <w:autoSpaceDN w:val="0"/>
      <w:spacing w:line="360" w:lineRule="auto"/>
      <w:ind w:left="1134"/>
    </w:pPr>
    <w:rPr>
      <w:rFonts w:ascii="Courier New" w:hAnsi="Courier New" w:cs="Courier New"/>
      <w:sz w:val="24"/>
      <w:szCs w:val="24"/>
    </w:rPr>
  </w:style>
  <w:style w:type="character" w:styleId="af3">
    <w:name w:val="page number"/>
    <w:basedOn w:val="a2"/>
    <w:rsid w:val="002659A4"/>
  </w:style>
  <w:style w:type="paragraph" w:customStyle="1" w:styleId="af4">
    <w:name w:val="диплом Знак"/>
    <w:basedOn w:val="a1"/>
    <w:link w:val="af5"/>
    <w:rsid w:val="002659A4"/>
    <w:pPr>
      <w:widowControl w:val="0"/>
      <w:autoSpaceDE w:val="0"/>
      <w:autoSpaceDN w:val="0"/>
      <w:adjustRightInd w:val="0"/>
      <w:spacing w:line="500" w:lineRule="auto"/>
      <w:ind w:left="200" w:right="176" w:firstLine="1120"/>
      <w:jc w:val="both"/>
    </w:pPr>
    <w:rPr>
      <w:rFonts w:ascii="Courier New" w:eastAsia="SimSun" w:hAnsi="Courier New" w:cs="Courier New"/>
      <w:szCs w:val="18"/>
    </w:rPr>
  </w:style>
  <w:style w:type="character" w:customStyle="1" w:styleId="af5">
    <w:name w:val="диплом Знак Знак"/>
    <w:link w:val="af4"/>
    <w:rsid w:val="002659A4"/>
    <w:rPr>
      <w:rFonts w:ascii="Courier New" w:hAnsi="Courier New" w:cs="Courier New"/>
      <w:szCs w:val="18"/>
      <w:lang w:val="ru-RU" w:eastAsia="ru-RU" w:bidi="ar-SA"/>
    </w:rPr>
  </w:style>
  <w:style w:type="paragraph" w:customStyle="1" w:styleId="af6">
    <w:name w:val="Просто_тект Знак"/>
    <w:basedOn w:val="a1"/>
    <w:rsid w:val="002659A4"/>
    <w:pPr>
      <w:spacing w:line="360" w:lineRule="auto"/>
      <w:ind w:left="284" w:firstLine="850"/>
      <w:jc w:val="both"/>
    </w:pPr>
    <w:rPr>
      <w:rFonts w:ascii="Courier New" w:hAnsi="Courier New" w:cs="Courier New"/>
      <w:sz w:val="24"/>
      <w:szCs w:val="24"/>
    </w:rPr>
  </w:style>
  <w:style w:type="paragraph" w:customStyle="1" w:styleId="af7">
    <w:name w:val="Раздел"/>
    <w:basedOn w:val="3"/>
    <w:rsid w:val="002659A4"/>
    <w:pPr>
      <w:spacing w:before="0" w:after="0"/>
      <w:ind w:left="284" w:firstLine="850"/>
    </w:pPr>
    <w:rPr>
      <w:rFonts w:ascii="Courier New" w:hAnsi="Courier New" w:cs="Times New Roman"/>
      <w:sz w:val="28"/>
      <w:szCs w:val="20"/>
    </w:rPr>
  </w:style>
  <w:style w:type="paragraph" w:customStyle="1" w:styleId="af8">
    <w:name w:val="Формула"/>
    <w:basedOn w:val="a1"/>
    <w:next w:val="a1"/>
    <w:rsid w:val="002659A4"/>
    <w:pPr>
      <w:tabs>
        <w:tab w:val="left" w:pos="3402"/>
        <w:tab w:val="left" w:pos="9639"/>
      </w:tabs>
      <w:spacing w:before="120" w:after="120" w:line="360" w:lineRule="auto"/>
      <w:jc w:val="center"/>
    </w:pPr>
    <w:rPr>
      <w:rFonts w:ascii="Courier New" w:hAnsi="Courier New" w:cs="Courier New"/>
      <w:sz w:val="24"/>
      <w:szCs w:val="24"/>
    </w:rPr>
  </w:style>
  <w:style w:type="paragraph" w:customStyle="1" w:styleId="af9">
    <w:name w:val="Подпись_к_рисунку"/>
    <w:basedOn w:val="af6"/>
    <w:rsid w:val="002659A4"/>
    <w:pPr>
      <w:spacing w:after="120"/>
      <w:ind w:firstLine="851"/>
      <w:jc w:val="center"/>
    </w:pPr>
  </w:style>
  <w:style w:type="paragraph" w:customStyle="1" w:styleId="afa">
    <w:name w:val="диплом"/>
    <w:basedOn w:val="a1"/>
    <w:rsid w:val="002659A4"/>
    <w:pPr>
      <w:widowControl w:val="0"/>
      <w:autoSpaceDE w:val="0"/>
      <w:autoSpaceDN w:val="0"/>
      <w:adjustRightInd w:val="0"/>
      <w:spacing w:line="500" w:lineRule="auto"/>
      <w:ind w:left="200" w:right="176" w:firstLine="1120"/>
      <w:jc w:val="both"/>
    </w:pPr>
    <w:rPr>
      <w:rFonts w:ascii="Courier New" w:hAnsi="Courier New" w:cs="Courier New"/>
      <w:szCs w:val="18"/>
    </w:rPr>
  </w:style>
  <w:style w:type="paragraph" w:styleId="11">
    <w:name w:val="toc 1"/>
    <w:basedOn w:val="a1"/>
    <w:next w:val="a1"/>
    <w:autoRedefine/>
    <w:uiPriority w:val="39"/>
    <w:rsid w:val="002659A4"/>
    <w:pPr>
      <w:tabs>
        <w:tab w:val="right" w:leader="dot" w:pos="10196"/>
        <w:tab w:val="right" w:leader="dot" w:pos="10478"/>
      </w:tabs>
      <w:spacing w:before="120"/>
      <w:ind w:left="426" w:hanging="284"/>
    </w:pPr>
    <w:rPr>
      <w:b/>
      <w:bCs/>
      <w:iCs/>
      <w:noProof/>
      <w:sz w:val="24"/>
      <w:szCs w:val="24"/>
    </w:rPr>
  </w:style>
  <w:style w:type="paragraph" w:styleId="22">
    <w:name w:val="toc 2"/>
    <w:basedOn w:val="a1"/>
    <w:next w:val="a1"/>
    <w:autoRedefine/>
    <w:uiPriority w:val="39"/>
    <w:rsid w:val="00255F65"/>
    <w:pPr>
      <w:tabs>
        <w:tab w:val="right" w:leader="dot" w:pos="10065"/>
        <w:tab w:val="right" w:leader="dot" w:pos="10196"/>
      </w:tabs>
      <w:spacing w:before="120" w:line="360" w:lineRule="auto"/>
      <w:ind w:left="426" w:right="142" w:hanging="142"/>
    </w:pPr>
    <w:rPr>
      <w:rFonts w:ascii="Courier New" w:hAnsi="Courier New" w:cs="Courier New"/>
      <w:b/>
      <w:bCs/>
      <w:noProof/>
      <w:sz w:val="24"/>
      <w:szCs w:val="24"/>
    </w:rPr>
  </w:style>
  <w:style w:type="character" w:customStyle="1" w:styleId="afb">
    <w:name w:val="Просто_тект Знак Знак Знак Знак"/>
    <w:rsid w:val="002659A4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12">
    <w:name w:val="заг1"/>
    <w:basedOn w:val="a1"/>
    <w:link w:val="13"/>
    <w:autoRedefine/>
    <w:rsid w:val="002659A4"/>
    <w:pPr>
      <w:ind w:left="1134" w:hanging="1134"/>
    </w:pPr>
    <w:rPr>
      <w:rFonts w:eastAsia="SimSun"/>
      <w:b/>
    </w:rPr>
  </w:style>
  <w:style w:type="character" w:customStyle="1" w:styleId="13">
    <w:name w:val="заг1 Знак"/>
    <w:link w:val="12"/>
    <w:rsid w:val="002659A4"/>
    <w:rPr>
      <w:b/>
      <w:lang w:val="ru-RU" w:eastAsia="ru-RU" w:bidi="ar-SA"/>
    </w:rPr>
  </w:style>
  <w:style w:type="paragraph" w:customStyle="1" w:styleId="23">
    <w:name w:val="заг2"/>
    <w:basedOn w:val="a6"/>
    <w:autoRedefine/>
    <w:rsid w:val="002659A4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0">
    <w:name w:val="заг3"/>
    <w:basedOn w:val="a7"/>
    <w:autoRedefine/>
    <w:rsid w:val="002659A4"/>
    <w:pPr>
      <w:ind w:right="0"/>
      <w:jc w:val="both"/>
    </w:pPr>
    <w:rPr>
      <w:b/>
    </w:rPr>
  </w:style>
  <w:style w:type="paragraph" w:styleId="31">
    <w:name w:val="toc 3"/>
    <w:basedOn w:val="a1"/>
    <w:next w:val="a1"/>
    <w:autoRedefine/>
    <w:uiPriority w:val="39"/>
    <w:rsid w:val="002659A4"/>
    <w:pPr>
      <w:tabs>
        <w:tab w:val="right" w:leader="dot" w:pos="10478"/>
      </w:tabs>
      <w:ind w:left="400" w:right="141"/>
    </w:pPr>
  </w:style>
  <w:style w:type="character" w:styleId="afc">
    <w:name w:val="Hyperlink"/>
    <w:uiPriority w:val="99"/>
    <w:rsid w:val="002659A4"/>
    <w:rPr>
      <w:color w:val="006699"/>
      <w:u w:val="single"/>
    </w:rPr>
  </w:style>
  <w:style w:type="paragraph" w:customStyle="1" w:styleId="1CourierNew">
    <w:name w:val="заголовок 1 + Courier New"/>
    <w:aliases w:val="полужирныйзаголовок 1 + Courier New,полужирный"/>
    <w:basedOn w:val="a1"/>
    <w:rsid w:val="002659A4"/>
    <w:pPr>
      <w:ind w:left="1134" w:hanging="1134"/>
    </w:pPr>
    <w:rPr>
      <w:b/>
    </w:rPr>
  </w:style>
  <w:style w:type="paragraph" w:customStyle="1" w:styleId="14">
    <w:name w:val="Стиль1"/>
    <w:basedOn w:val="ae"/>
    <w:next w:val="12"/>
    <w:autoRedefine/>
    <w:rsid w:val="002659A4"/>
  </w:style>
  <w:style w:type="paragraph" w:customStyle="1" w:styleId="24">
    <w:name w:val="Стиль2"/>
    <w:basedOn w:val="ae"/>
    <w:next w:val="23"/>
    <w:autoRedefine/>
    <w:rsid w:val="002659A4"/>
  </w:style>
  <w:style w:type="paragraph" w:customStyle="1" w:styleId="32">
    <w:name w:val="Стиль3"/>
    <w:basedOn w:val="ae"/>
    <w:autoRedefine/>
    <w:rsid w:val="002659A4"/>
  </w:style>
  <w:style w:type="paragraph" w:customStyle="1" w:styleId="15">
    <w:name w:val="заголовок 1"/>
    <w:basedOn w:val="a1"/>
    <w:next w:val="a1"/>
    <w:rsid w:val="002659A4"/>
    <w:pPr>
      <w:keepNext/>
      <w:autoSpaceDE w:val="0"/>
      <w:autoSpaceDN w:val="0"/>
      <w:spacing w:line="360" w:lineRule="auto"/>
      <w:ind w:firstLine="360"/>
      <w:outlineLvl w:val="0"/>
    </w:pPr>
    <w:rPr>
      <w:sz w:val="24"/>
      <w:szCs w:val="24"/>
    </w:rPr>
  </w:style>
  <w:style w:type="paragraph" w:styleId="afd">
    <w:name w:val="Body Text Indent"/>
    <w:basedOn w:val="a1"/>
    <w:rsid w:val="002659A4"/>
    <w:pPr>
      <w:spacing w:line="360" w:lineRule="auto"/>
      <w:ind w:left="284" w:firstLine="709"/>
    </w:pPr>
    <w:rPr>
      <w:sz w:val="24"/>
      <w:szCs w:val="24"/>
    </w:rPr>
  </w:style>
  <w:style w:type="paragraph" w:styleId="25">
    <w:name w:val="Body Text Indent 2"/>
    <w:basedOn w:val="a1"/>
    <w:link w:val="26"/>
    <w:rsid w:val="002659A4"/>
    <w:pPr>
      <w:spacing w:line="360" w:lineRule="auto"/>
      <w:ind w:firstLine="1134"/>
      <w:jc w:val="both"/>
    </w:pPr>
    <w:rPr>
      <w:rFonts w:ascii="Courier New" w:hAnsi="Courier New"/>
      <w:sz w:val="24"/>
    </w:rPr>
  </w:style>
  <w:style w:type="paragraph" w:styleId="33">
    <w:name w:val="Body Text Indent 3"/>
    <w:basedOn w:val="a1"/>
    <w:rsid w:val="002659A4"/>
    <w:pPr>
      <w:spacing w:after="120"/>
      <w:ind w:left="283"/>
    </w:pPr>
    <w:rPr>
      <w:sz w:val="16"/>
      <w:szCs w:val="16"/>
    </w:rPr>
  </w:style>
  <w:style w:type="paragraph" w:styleId="27">
    <w:name w:val="Body Text 2"/>
    <w:basedOn w:val="a1"/>
    <w:rsid w:val="002659A4"/>
    <w:pPr>
      <w:spacing w:after="120" w:line="480" w:lineRule="auto"/>
    </w:pPr>
  </w:style>
  <w:style w:type="paragraph" w:styleId="afe">
    <w:name w:val="Body Text"/>
    <w:basedOn w:val="a1"/>
    <w:rsid w:val="002659A4"/>
    <w:pPr>
      <w:spacing w:after="120"/>
    </w:pPr>
  </w:style>
  <w:style w:type="paragraph" w:styleId="34">
    <w:name w:val="Body Text 3"/>
    <w:basedOn w:val="a1"/>
    <w:rsid w:val="002659A4"/>
    <w:pPr>
      <w:spacing w:after="120"/>
    </w:pPr>
    <w:rPr>
      <w:sz w:val="16"/>
      <w:szCs w:val="16"/>
    </w:rPr>
  </w:style>
  <w:style w:type="paragraph" w:styleId="aff">
    <w:name w:val="Normal (Web)"/>
    <w:basedOn w:val="a1"/>
    <w:uiPriority w:val="99"/>
    <w:rsid w:val="002659A4"/>
    <w:pPr>
      <w:spacing w:before="100" w:beforeAutospacing="1" w:after="100" w:afterAutospacing="1"/>
    </w:pPr>
    <w:rPr>
      <w:sz w:val="24"/>
      <w:szCs w:val="24"/>
    </w:rPr>
  </w:style>
  <w:style w:type="paragraph" w:customStyle="1" w:styleId="aff0">
    <w:name w:val="Чертежный"/>
    <w:rsid w:val="002659A4"/>
    <w:pPr>
      <w:jc w:val="center"/>
    </w:pPr>
    <w:rPr>
      <w:rFonts w:ascii="Courier New" w:eastAsia="Times New Roman" w:hAnsi="Courier New"/>
      <w:i/>
      <w:sz w:val="28"/>
      <w:lang w:val="uk-UA"/>
    </w:rPr>
  </w:style>
  <w:style w:type="paragraph" w:customStyle="1" w:styleId="aff1">
    <w:name w:val="Новый"/>
    <w:basedOn w:val="28"/>
    <w:link w:val="aff2"/>
    <w:rsid w:val="002659A4"/>
    <w:pPr>
      <w:spacing w:after="0" w:line="360" w:lineRule="auto"/>
      <w:ind w:left="284" w:right="284"/>
      <w:jc w:val="both"/>
    </w:pPr>
    <w:rPr>
      <w:rFonts w:ascii="Courier New" w:hAnsi="Courier New"/>
      <w:sz w:val="24"/>
    </w:rPr>
  </w:style>
  <w:style w:type="paragraph" w:styleId="28">
    <w:name w:val="Body Text First Indent 2"/>
    <w:basedOn w:val="afd"/>
    <w:rsid w:val="002659A4"/>
    <w:pPr>
      <w:spacing w:after="120" w:line="240" w:lineRule="auto"/>
      <w:ind w:left="283" w:firstLine="210"/>
    </w:pPr>
    <w:rPr>
      <w:sz w:val="20"/>
      <w:szCs w:val="20"/>
    </w:rPr>
  </w:style>
  <w:style w:type="character" w:customStyle="1" w:styleId="aff2">
    <w:name w:val="Новый Знак"/>
    <w:basedOn w:val="21"/>
    <w:link w:val="aff1"/>
    <w:rsid w:val="002659A4"/>
    <w:rPr>
      <w:rFonts w:ascii="Courier New" w:hAnsi="Courier New"/>
      <w:b/>
      <w:sz w:val="28"/>
      <w:szCs w:val="28"/>
    </w:rPr>
  </w:style>
  <w:style w:type="paragraph" w:customStyle="1" w:styleId="a">
    <w:name w:val="Главный"/>
    <w:basedOn w:val="1"/>
    <w:rsid w:val="002659A4"/>
    <w:pPr>
      <w:pageBreakBefore/>
      <w:numPr>
        <w:numId w:val="4"/>
      </w:numPr>
      <w:spacing w:before="300" w:after="0" w:line="360" w:lineRule="auto"/>
      <w:ind w:right="284"/>
      <w:contextualSpacing/>
      <w:jc w:val="both"/>
    </w:pPr>
    <w:rPr>
      <w:rFonts w:ascii="Courier New" w:hAnsi="Courier New" w:cs="Times New Roman"/>
      <w:b w:val="0"/>
      <w:iCs/>
      <w:color w:val="808080"/>
      <w:kern w:val="0"/>
      <w:sz w:val="28"/>
      <w:szCs w:val="20"/>
      <w:lang w:val="en-US"/>
    </w:rPr>
  </w:style>
  <w:style w:type="paragraph" w:customStyle="1" w:styleId="2">
    <w:name w:val="Главный2"/>
    <w:basedOn w:val="20"/>
    <w:rsid w:val="002659A4"/>
    <w:pPr>
      <w:numPr>
        <w:ilvl w:val="1"/>
        <w:numId w:val="4"/>
      </w:numPr>
      <w:spacing w:before="200" w:after="400"/>
      <w:ind w:left="1882" w:hanging="578"/>
      <w:contextualSpacing/>
    </w:pPr>
  </w:style>
  <w:style w:type="paragraph" w:customStyle="1" w:styleId="004">
    <w:name w:val="Стиль Стиль Главный + По центру Слева:  0 см Первая строка:  0 см4 ..."/>
    <w:basedOn w:val="a1"/>
    <w:rsid w:val="002659A4"/>
    <w:pPr>
      <w:keepNext/>
      <w:pageBreakBefore/>
      <w:numPr>
        <w:numId w:val="2"/>
      </w:numPr>
      <w:spacing w:before="200" w:after="200" w:line="360" w:lineRule="auto"/>
      <w:ind w:right="284"/>
      <w:contextualSpacing/>
      <w:jc w:val="center"/>
      <w:outlineLvl w:val="0"/>
    </w:pPr>
    <w:rPr>
      <w:rFonts w:ascii="Courier New" w:hAnsi="Courier New"/>
      <w:color w:val="808080"/>
      <w:sz w:val="28"/>
      <w:lang w:val="en-US"/>
    </w:rPr>
  </w:style>
  <w:style w:type="paragraph" w:customStyle="1" w:styleId="110">
    <w:name w:val="заголовок1.1"/>
    <w:basedOn w:val="3"/>
    <w:autoRedefine/>
    <w:rsid w:val="002659A4"/>
    <w:pPr>
      <w:spacing w:before="0" w:after="0" w:line="360" w:lineRule="auto"/>
      <w:ind w:left="170" w:right="170" w:firstLine="964"/>
      <w:jc w:val="center"/>
      <w:outlineLvl w:val="1"/>
    </w:pPr>
    <w:rPr>
      <w:rFonts w:ascii="Courier New" w:hAnsi="Courier New" w:cs="Times New Roman"/>
      <w:b w:val="0"/>
      <w:sz w:val="24"/>
      <w:szCs w:val="24"/>
    </w:rPr>
  </w:style>
  <w:style w:type="paragraph" w:customStyle="1" w:styleId="aff3">
    <w:name w:val="Введение"/>
    <w:basedOn w:val="1"/>
    <w:autoRedefine/>
    <w:rsid w:val="002659A4"/>
    <w:pPr>
      <w:tabs>
        <w:tab w:val="left" w:pos="567"/>
        <w:tab w:val="left" w:pos="9639"/>
      </w:tabs>
      <w:spacing w:before="0" w:after="0" w:line="360" w:lineRule="auto"/>
      <w:ind w:left="567" w:right="284"/>
    </w:pPr>
    <w:rPr>
      <w:rFonts w:ascii="Times New Roman" w:hAnsi="Times New Roman" w:cs="Times New Roman"/>
      <w:bCs w:val="0"/>
      <w:i/>
      <w:kern w:val="0"/>
      <w:sz w:val="24"/>
      <w:szCs w:val="24"/>
    </w:rPr>
  </w:style>
  <w:style w:type="paragraph" w:customStyle="1" w:styleId="16">
    <w:name w:val="Заг1"/>
    <w:basedOn w:val="a1"/>
    <w:autoRedefine/>
    <w:rsid w:val="002659A4"/>
    <w:pPr>
      <w:spacing w:before="360" w:after="480" w:line="360" w:lineRule="auto"/>
      <w:ind w:left="284" w:firstLine="1134"/>
      <w:jc w:val="both"/>
    </w:pPr>
    <w:rPr>
      <w:rFonts w:ascii="Courier New" w:hAnsi="Courier New" w:cs="Courier New"/>
      <w:b/>
      <w:bCs/>
      <w:caps/>
      <w:sz w:val="28"/>
    </w:rPr>
  </w:style>
  <w:style w:type="paragraph" w:customStyle="1" w:styleId="29">
    <w:name w:val="Заг2"/>
    <w:basedOn w:val="a1"/>
    <w:autoRedefine/>
    <w:rsid w:val="002659A4"/>
    <w:pPr>
      <w:spacing w:after="480" w:line="360" w:lineRule="auto"/>
      <w:ind w:left="284" w:firstLine="1134"/>
      <w:jc w:val="both"/>
    </w:pPr>
    <w:rPr>
      <w:rFonts w:ascii="Courier New" w:hAnsi="Courier New" w:cs="Courier New"/>
      <w:b/>
      <w:sz w:val="28"/>
    </w:rPr>
  </w:style>
  <w:style w:type="paragraph" w:styleId="aff4">
    <w:name w:val="Block Text"/>
    <w:basedOn w:val="a1"/>
    <w:rsid w:val="002659A4"/>
    <w:pPr>
      <w:spacing w:line="360" w:lineRule="auto"/>
      <w:ind w:left="170" w:right="170" w:firstLine="964"/>
      <w:jc w:val="both"/>
    </w:pPr>
    <w:rPr>
      <w:rFonts w:ascii="Courier New" w:hAnsi="Courier New" w:cs="Courier New"/>
      <w:sz w:val="24"/>
      <w:szCs w:val="24"/>
    </w:rPr>
  </w:style>
  <w:style w:type="paragraph" w:customStyle="1" w:styleId="17">
    <w:name w:val="Список1"/>
    <w:basedOn w:val="a1"/>
    <w:rsid w:val="002659A4"/>
    <w:pPr>
      <w:spacing w:line="360" w:lineRule="auto"/>
      <w:ind w:left="1701" w:hanging="567"/>
    </w:pPr>
    <w:rPr>
      <w:sz w:val="24"/>
      <w:szCs w:val="24"/>
    </w:rPr>
  </w:style>
  <w:style w:type="paragraph" w:customStyle="1" w:styleId="2a">
    <w:name w:val="Заголовок2"/>
    <w:basedOn w:val="20"/>
    <w:rsid w:val="002659A4"/>
    <w:pPr>
      <w:spacing w:after="240"/>
      <w:ind w:left="1701" w:right="284" w:hanging="567"/>
    </w:pPr>
    <w:rPr>
      <w:rFonts w:ascii="Times New Roman" w:hAnsi="Times New Roman"/>
      <w:bCs/>
    </w:rPr>
  </w:style>
  <w:style w:type="paragraph" w:customStyle="1" w:styleId="35">
    <w:name w:val="Заголовок3"/>
    <w:basedOn w:val="2a"/>
    <w:rsid w:val="002659A4"/>
    <w:pPr>
      <w:tabs>
        <w:tab w:val="left" w:pos="2160"/>
      </w:tabs>
      <w:ind w:left="2269" w:right="567" w:hanging="851"/>
      <w:outlineLvl w:val="2"/>
    </w:pPr>
  </w:style>
  <w:style w:type="paragraph" w:customStyle="1" w:styleId="2b">
    <w:name w:val="Список2"/>
    <w:basedOn w:val="17"/>
    <w:rsid w:val="002659A4"/>
    <w:pPr>
      <w:tabs>
        <w:tab w:val="num" w:pos="1437"/>
      </w:tabs>
      <w:ind w:left="1418" w:right="284" w:hanging="284"/>
    </w:pPr>
  </w:style>
  <w:style w:type="paragraph" w:styleId="2c">
    <w:name w:val="List 2"/>
    <w:basedOn w:val="a1"/>
    <w:rsid w:val="002659A4"/>
    <w:pPr>
      <w:ind w:left="566" w:hanging="283"/>
    </w:pPr>
    <w:rPr>
      <w:lang w:eastAsia="en-US"/>
    </w:rPr>
  </w:style>
  <w:style w:type="paragraph" w:customStyle="1" w:styleId="18">
    <w:name w:val="Обычный1"/>
    <w:basedOn w:val="a1"/>
    <w:rsid w:val="002659A4"/>
    <w:pPr>
      <w:spacing w:line="360" w:lineRule="auto"/>
      <w:ind w:left="284" w:right="284" w:firstLine="851"/>
      <w:jc w:val="both"/>
    </w:pPr>
    <w:rPr>
      <w:sz w:val="24"/>
      <w:szCs w:val="24"/>
    </w:rPr>
  </w:style>
  <w:style w:type="paragraph" w:styleId="HTML">
    <w:name w:val="HTML Preformatted"/>
    <w:basedOn w:val="a1"/>
    <w:link w:val="HTML0"/>
    <w:uiPriority w:val="99"/>
    <w:rsid w:val="0026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aff5">
    <w:name w:val="Emphasis"/>
    <w:uiPriority w:val="20"/>
    <w:qFormat/>
    <w:rsid w:val="002659A4"/>
    <w:rPr>
      <w:i/>
      <w:iCs/>
    </w:rPr>
  </w:style>
  <w:style w:type="paragraph" w:customStyle="1" w:styleId="zap">
    <w:name w:val="zap"/>
    <w:basedOn w:val="a1"/>
    <w:rsid w:val="002659A4"/>
    <w:pPr>
      <w:jc w:val="center"/>
    </w:pPr>
    <w:rPr>
      <w:rFonts w:ascii="Arial" w:hAnsi="Arial" w:cs="Arial"/>
      <w:sz w:val="28"/>
      <w:szCs w:val="28"/>
    </w:rPr>
  </w:style>
  <w:style w:type="character" w:styleId="aff6">
    <w:name w:val="Strong"/>
    <w:uiPriority w:val="22"/>
    <w:qFormat/>
    <w:rsid w:val="002659A4"/>
    <w:rPr>
      <w:b/>
      <w:bCs/>
    </w:rPr>
  </w:style>
  <w:style w:type="character" w:customStyle="1" w:styleId="spelle">
    <w:name w:val="spelle"/>
    <w:basedOn w:val="a2"/>
    <w:rsid w:val="002659A4"/>
  </w:style>
  <w:style w:type="character" w:customStyle="1" w:styleId="grame">
    <w:name w:val="grame"/>
    <w:basedOn w:val="a2"/>
    <w:rsid w:val="002659A4"/>
  </w:style>
  <w:style w:type="paragraph" w:customStyle="1" w:styleId="aff7">
    <w:name w:val="ЧОбычный Знак Знак"/>
    <w:rsid w:val="002659A4"/>
    <w:pPr>
      <w:spacing w:before="142" w:line="360" w:lineRule="auto"/>
      <w:ind w:left="170" w:right="170" w:firstLine="964"/>
    </w:pPr>
    <w:rPr>
      <w:rFonts w:ascii="Courier New" w:eastAsia="Times New Roman" w:hAnsi="Courier New" w:cs="Courier New"/>
      <w:sz w:val="24"/>
      <w:szCs w:val="24"/>
      <w:lang w:eastAsia="zh-CN"/>
    </w:rPr>
  </w:style>
  <w:style w:type="paragraph" w:styleId="aff8">
    <w:name w:val="caption"/>
    <w:basedOn w:val="a1"/>
    <w:next w:val="a1"/>
    <w:qFormat/>
    <w:rsid w:val="002659A4"/>
    <w:pPr>
      <w:spacing w:before="120" w:after="120"/>
    </w:pPr>
    <w:rPr>
      <w:rFonts w:ascii="Courier New" w:hAnsi="Courier New" w:cs="Courier New"/>
      <w:b/>
      <w:bCs/>
    </w:rPr>
  </w:style>
  <w:style w:type="character" w:customStyle="1" w:styleId="aff9">
    <w:name w:val="ЧОбычный Знак Знак Знак"/>
    <w:rsid w:val="002659A4"/>
    <w:rPr>
      <w:rFonts w:ascii="Courier New" w:hAnsi="Courier New" w:cs="Courier New"/>
      <w:sz w:val="24"/>
      <w:szCs w:val="24"/>
      <w:lang w:val="ru-RU" w:eastAsia="zh-CN" w:bidi="ar-SA"/>
    </w:rPr>
  </w:style>
  <w:style w:type="paragraph" w:customStyle="1" w:styleId="19">
    <w:name w:val="З1"/>
    <w:basedOn w:val="15"/>
    <w:next w:val="a1"/>
    <w:rsid w:val="002659A4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d">
    <w:name w:val="З2"/>
    <w:basedOn w:val="20"/>
    <w:next w:val="a1"/>
    <w:rsid w:val="002659A4"/>
    <w:pPr>
      <w:tabs>
        <w:tab w:val="left" w:pos="851"/>
      </w:tabs>
      <w:spacing w:after="60"/>
      <w:ind w:right="284" w:firstLine="851"/>
    </w:pPr>
    <w:rPr>
      <w:bCs/>
    </w:rPr>
  </w:style>
  <w:style w:type="paragraph" w:customStyle="1" w:styleId="40">
    <w:name w:val="Обычный (веб)4"/>
    <w:basedOn w:val="a1"/>
    <w:rsid w:val="002659A4"/>
    <w:pPr>
      <w:spacing w:after="45"/>
      <w:ind w:firstLine="720"/>
      <w:jc w:val="both"/>
    </w:pPr>
    <w:rPr>
      <w:rFonts w:ascii="Verdana" w:hAnsi="Verdana" w:cs="Tahoma"/>
    </w:rPr>
  </w:style>
  <w:style w:type="paragraph" w:customStyle="1" w:styleId="affa">
    <w:name w:val="не полужирный"/>
    <w:aliases w:val="не курсив"/>
    <w:basedOn w:val="20"/>
    <w:link w:val="affb"/>
    <w:rsid w:val="002659A4"/>
    <w:pPr>
      <w:spacing w:after="60"/>
      <w:ind w:left="284" w:right="284"/>
      <w:jc w:val="center"/>
    </w:pPr>
    <w:rPr>
      <w:rFonts w:ascii="Arial" w:hAnsi="Arial" w:cs="Arial"/>
      <w:i/>
      <w:iCs/>
    </w:rPr>
  </w:style>
  <w:style w:type="character" w:customStyle="1" w:styleId="affb">
    <w:name w:val="не полужирный Знак"/>
    <w:aliases w:val="не курсив Знак"/>
    <w:link w:val="affa"/>
    <w:rsid w:val="002659A4"/>
    <w:rPr>
      <w:rFonts w:ascii="Arial" w:hAnsi="Arial" w:cs="Arial"/>
      <w:b/>
      <w:i/>
      <w:iCs/>
      <w:sz w:val="28"/>
      <w:szCs w:val="28"/>
      <w:lang w:val="ru-RU" w:eastAsia="ru-RU" w:bidi="ar-SA"/>
    </w:rPr>
  </w:style>
  <w:style w:type="paragraph" w:customStyle="1" w:styleId="affc">
    <w:name w:val="Список определений"/>
    <w:basedOn w:val="a1"/>
    <w:next w:val="a1"/>
    <w:rsid w:val="002659A4"/>
    <w:pPr>
      <w:ind w:left="360"/>
    </w:pPr>
    <w:rPr>
      <w:snapToGrid w:val="0"/>
      <w:sz w:val="24"/>
    </w:rPr>
  </w:style>
  <w:style w:type="character" w:styleId="affd">
    <w:name w:val="FollowedHyperlink"/>
    <w:rsid w:val="002659A4"/>
    <w:rPr>
      <w:color w:val="800080"/>
      <w:u w:val="single"/>
    </w:rPr>
  </w:style>
  <w:style w:type="paragraph" w:styleId="affe">
    <w:name w:val="Title"/>
    <w:basedOn w:val="a1"/>
    <w:qFormat/>
    <w:rsid w:val="002659A4"/>
    <w:pPr>
      <w:spacing w:line="360" w:lineRule="auto"/>
      <w:jc w:val="center"/>
    </w:pPr>
    <w:rPr>
      <w:b/>
      <w:bCs/>
      <w:sz w:val="24"/>
      <w:szCs w:val="24"/>
    </w:rPr>
  </w:style>
  <w:style w:type="paragraph" w:customStyle="1" w:styleId="TimesNewRoman">
    <w:name w:val="Times New Roman"/>
    <w:aliases w:val="14 пт,По центру,Первая строка:  0,85 см,Спр..."/>
    <w:basedOn w:val="3"/>
    <w:rsid w:val="002659A4"/>
    <w:pPr>
      <w:spacing w:before="120" w:after="120" w:line="360" w:lineRule="auto"/>
      <w:ind w:right="170" w:firstLine="482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vv">
    <w:name w:val="vv"/>
    <w:basedOn w:val="4"/>
    <w:rsid w:val="002659A4"/>
    <w:pPr>
      <w:widowControl/>
      <w:autoSpaceDE/>
      <w:autoSpaceDN/>
      <w:adjustRightInd/>
      <w:ind w:left="327" w:right="0" w:firstLine="707"/>
      <w:jc w:val="left"/>
    </w:pPr>
    <w:rPr>
      <w:rFonts w:cs="Times New Roman"/>
      <w:bCs/>
      <w:iCs/>
      <w:szCs w:val="28"/>
      <w:lang w:bidi="ur-PK"/>
    </w:rPr>
  </w:style>
  <w:style w:type="paragraph" w:customStyle="1" w:styleId="afff">
    <w:name w:val="ррр"/>
    <w:basedOn w:val="11"/>
    <w:rsid w:val="002659A4"/>
    <w:pPr>
      <w:keepNext/>
      <w:tabs>
        <w:tab w:val="clear" w:pos="10196"/>
      </w:tabs>
      <w:spacing w:before="0" w:after="120" w:line="360" w:lineRule="auto"/>
      <w:ind w:right="317"/>
      <w:outlineLvl w:val="3"/>
    </w:pPr>
    <w:rPr>
      <w:rFonts w:ascii="Courier New" w:hAnsi="Courier New"/>
      <w:bCs w:val="0"/>
      <w:i/>
      <w:caps/>
      <w:noProof w:val="0"/>
      <w:sz w:val="20"/>
      <w:szCs w:val="20"/>
      <w:lang w:bidi="ur-PK"/>
    </w:rPr>
  </w:style>
  <w:style w:type="paragraph" w:customStyle="1" w:styleId="BodyTextIndent21">
    <w:name w:val="Body Text Indent 21"/>
    <w:basedOn w:val="Normal1"/>
    <w:rsid w:val="002659A4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Normal1">
    <w:name w:val="Normal1"/>
    <w:rsid w:val="002659A4"/>
    <w:rPr>
      <w:rFonts w:eastAsia="Times New Roman"/>
    </w:rPr>
  </w:style>
  <w:style w:type="paragraph" w:customStyle="1" w:styleId="BodyText21">
    <w:name w:val="Body Text 21"/>
    <w:basedOn w:val="Normal1"/>
    <w:rsid w:val="002659A4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rsid w:val="002659A4"/>
    <w:rPr>
      <w:rFonts w:ascii="Courier New" w:hAnsi="Courier New"/>
    </w:rPr>
  </w:style>
  <w:style w:type="paragraph" w:styleId="afff0">
    <w:name w:val="Plain Text"/>
    <w:basedOn w:val="a1"/>
    <w:rsid w:val="002659A4"/>
    <w:rPr>
      <w:rFonts w:ascii="Courier New" w:hAnsi="Courier New"/>
      <w:sz w:val="28"/>
    </w:rPr>
  </w:style>
  <w:style w:type="paragraph" w:customStyle="1" w:styleId="2e">
    <w:name w:val="заголовок 2"/>
    <w:basedOn w:val="a1"/>
    <w:next w:val="a1"/>
    <w:link w:val="2f"/>
    <w:rsid w:val="002659A4"/>
    <w:pPr>
      <w:keepNext/>
      <w:autoSpaceDE w:val="0"/>
      <w:autoSpaceDN w:val="0"/>
    </w:pPr>
    <w:rPr>
      <w:rFonts w:ascii="Courier New" w:eastAsia="SimSun" w:hAnsi="Courier New" w:cs="Courier New"/>
      <w:b/>
      <w:bCs/>
      <w:noProof/>
      <w:sz w:val="28"/>
      <w:szCs w:val="24"/>
      <w:lang w:val="en-US"/>
    </w:rPr>
  </w:style>
  <w:style w:type="character" w:customStyle="1" w:styleId="2f">
    <w:name w:val="заголовок 2 Знак"/>
    <w:link w:val="2e"/>
    <w:rsid w:val="002659A4"/>
    <w:rPr>
      <w:rFonts w:ascii="Courier New" w:hAnsi="Courier New" w:cs="Courier New"/>
      <w:b/>
      <w:bCs/>
      <w:noProof/>
      <w:sz w:val="28"/>
      <w:szCs w:val="24"/>
      <w:lang w:val="en-US" w:eastAsia="ru-RU" w:bidi="ar-SA"/>
    </w:rPr>
  </w:style>
  <w:style w:type="paragraph" w:customStyle="1" w:styleId="36">
    <w:name w:val="заголовок 3"/>
    <w:basedOn w:val="a1"/>
    <w:next w:val="a1"/>
    <w:rsid w:val="002659A4"/>
    <w:pPr>
      <w:keepNext/>
      <w:autoSpaceDE w:val="0"/>
      <w:autoSpaceDN w:val="0"/>
      <w:ind w:firstLine="851"/>
    </w:pPr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FR5">
    <w:name w:val="FR5"/>
    <w:rsid w:val="002659A4"/>
    <w:pPr>
      <w:widowControl w:val="0"/>
    </w:pPr>
    <w:rPr>
      <w:rFonts w:ascii="Courier New" w:eastAsia="Times New Roman" w:hAnsi="Courier New"/>
      <w:snapToGrid w:val="0"/>
      <w:sz w:val="18"/>
    </w:rPr>
  </w:style>
  <w:style w:type="paragraph" w:customStyle="1" w:styleId="Afff1">
    <w:name w:val="A"/>
    <w:basedOn w:val="a1"/>
    <w:rsid w:val="002659A4"/>
    <w:pPr>
      <w:tabs>
        <w:tab w:val="num" w:pos="1144"/>
        <w:tab w:val="num" w:pos="1410"/>
      </w:tabs>
      <w:spacing w:line="360" w:lineRule="auto"/>
      <w:ind w:left="284" w:right="170" w:firstLine="851"/>
    </w:pPr>
    <w:rPr>
      <w:rFonts w:ascii="Courier New" w:hAnsi="Courier New" w:cs="Courier New"/>
      <w:b/>
      <w:bCs/>
      <w:color w:val="808080"/>
      <w:sz w:val="28"/>
    </w:rPr>
  </w:style>
  <w:style w:type="paragraph" w:customStyle="1" w:styleId="1a">
    <w:name w:val="А1"/>
    <w:basedOn w:val="111"/>
    <w:rsid w:val="002659A4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rsid w:val="002659A4"/>
    <w:pPr>
      <w:tabs>
        <w:tab w:val="num" w:pos="1144"/>
        <w:tab w:val="num" w:pos="1410"/>
      </w:tabs>
      <w:spacing w:line="360" w:lineRule="auto"/>
      <w:ind w:left="284" w:right="170" w:firstLine="851"/>
    </w:pPr>
    <w:rPr>
      <w:rFonts w:ascii="Courier New" w:hAnsi="Courier New" w:cs="Courier New"/>
      <w:b/>
      <w:bCs/>
      <w:sz w:val="28"/>
    </w:rPr>
  </w:style>
  <w:style w:type="paragraph" w:customStyle="1" w:styleId="120">
    <w:name w:val="а12"/>
    <w:basedOn w:val="1a"/>
    <w:rsid w:val="002659A4"/>
    <w:pPr>
      <w:ind w:left="284" w:firstLine="851"/>
    </w:pPr>
  </w:style>
  <w:style w:type="paragraph" w:customStyle="1" w:styleId="FR2">
    <w:name w:val="FR2"/>
    <w:rsid w:val="002659A4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eastAsia="Times New Roman" w:hAnsi="Arial" w:cs="Arial"/>
    </w:rPr>
  </w:style>
  <w:style w:type="paragraph" w:customStyle="1" w:styleId="xl24">
    <w:name w:val="xl24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">
    <w:name w:val="xl26"/>
    <w:basedOn w:val="a1"/>
    <w:rsid w:val="002659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7">
    <w:name w:val="xl27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">
    <w:name w:val="xl28"/>
    <w:basedOn w:val="a1"/>
    <w:rsid w:val="002659A4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">
    <w:name w:val="xl29"/>
    <w:basedOn w:val="a1"/>
    <w:rsid w:val="002659A4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0">
    <w:name w:val="xl30"/>
    <w:basedOn w:val="a1"/>
    <w:rsid w:val="002659A4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1">
    <w:name w:val="xl31"/>
    <w:basedOn w:val="a1"/>
    <w:rsid w:val="002659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2">
    <w:name w:val="xl32"/>
    <w:basedOn w:val="a1"/>
    <w:rsid w:val="002659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3">
    <w:name w:val="xl33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a1"/>
    <w:rsid w:val="002659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5">
    <w:name w:val="xl35"/>
    <w:basedOn w:val="a1"/>
    <w:rsid w:val="002659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6">
    <w:name w:val="xl36"/>
    <w:basedOn w:val="a1"/>
    <w:rsid w:val="002659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123">
    <w:name w:val="123"/>
    <w:basedOn w:val="a1"/>
    <w:rsid w:val="002659A4"/>
    <w:pPr>
      <w:tabs>
        <w:tab w:val="left" w:pos="180"/>
      </w:tabs>
      <w:ind w:left="180" w:firstLine="900"/>
    </w:pPr>
    <w:rPr>
      <w:rFonts w:ascii="Courier New" w:hAnsi="Courier New" w:cs="Courier New"/>
      <w:sz w:val="28"/>
      <w:szCs w:val="24"/>
    </w:rPr>
  </w:style>
  <w:style w:type="paragraph" w:customStyle="1" w:styleId="afff2">
    <w:name w:val="Тема Знак"/>
    <w:basedOn w:val="a1"/>
    <w:rsid w:val="002659A4"/>
    <w:rPr>
      <w:rFonts w:ascii="Book Antiqua" w:hAnsi="Book Antiqua"/>
      <w:b/>
      <w:i/>
      <w:color w:val="008080"/>
      <w:sz w:val="24"/>
      <w:szCs w:val="24"/>
    </w:rPr>
  </w:style>
  <w:style w:type="paragraph" w:customStyle="1" w:styleId="afff3">
    <w:name w:val="Основной Знак Знак"/>
    <w:basedOn w:val="a1"/>
    <w:link w:val="afff4"/>
    <w:rsid w:val="002659A4"/>
    <w:pPr>
      <w:ind w:firstLine="539"/>
      <w:jc w:val="both"/>
    </w:pPr>
    <w:rPr>
      <w:rFonts w:ascii="Book Antiqua" w:eastAsia="SimSun" w:hAnsi="Book Antiqua"/>
      <w:sz w:val="24"/>
      <w:szCs w:val="24"/>
    </w:rPr>
  </w:style>
  <w:style w:type="character" w:customStyle="1" w:styleId="afff4">
    <w:name w:val="Основной Знак Знак Знак"/>
    <w:link w:val="afff3"/>
    <w:rsid w:val="002659A4"/>
    <w:rPr>
      <w:rFonts w:ascii="Book Antiqua" w:hAnsi="Book Antiqua"/>
      <w:sz w:val="24"/>
      <w:szCs w:val="24"/>
      <w:lang w:val="ru-RU" w:eastAsia="ru-RU" w:bidi="ar-SA"/>
    </w:rPr>
  </w:style>
  <w:style w:type="character" w:customStyle="1" w:styleId="afff5">
    <w:name w:val="Тема Знак Знак Знак Знак"/>
    <w:rsid w:val="002659A4"/>
    <w:rPr>
      <w:rFonts w:ascii="Book Antiqua" w:hAnsi="Book Antiqua"/>
      <w:b/>
      <w:i/>
      <w:color w:val="008080"/>
      <w:sz w:val="24"/>
      <w:szCs w:val="24"/>
      <w:lang w:val="ru-RU" w:eastAsia="ru-RU" w:bidi="ar-SA"/>
    </w:rPr>
  </w:style>
  <w:style w:type="character" w:customStyle="1" w:styleId="afff6">
    <w:name w:val="Задача Знак Знак"/>
    <w:rsid w:val="002659A4"/>
    <w:rPr>
      <w:rFonts w:ascii="Book Antiqua" w:hAnsi="Book Antiqua"/>
      <w:b/>
      <w:sz w:val="24"/>
      <w:szCs w:val="24"/>
      <w:lang w:val="ru-RU" w:eastAsia="ru-RU" w:bidi="ar-SA"/>
    </w:rPr>
  </w:style>
  <w:style w:type="character" w:customStyle="1" w:styleId="1b">
    <w:name w:val="Основной Знак Знак Знак1"/>
    <w:rsid w:val="002659A4"/>
    <w:rPr>
      <w:rFonts w:ascii="Book Antiqua" w:hAnsi="Book Antiqua"/>
      <w:sz w:val="24"/>
      <w:szCs w:val="24"/>
      <w:lang w:val="ru-RU" w:eastAsia="ru-RU" w:bidi="ar-SA"/>
    </w:rPr>
  </w:style>
  <w:style w:type="paragraph" w:customStyle="1" w:styleId="CM3">
    <w:name w:val="CM3"/>
    <w:basedOn w:val="a1"/>
    <w:next w:val="a1"/>
    <w:rsid w:val="002659A4"/>
    <w:pPr>
      <w:widowControl w:val="0"/>
      <w:autoSpaceDE w:val="0"/>
      <w:autoSpaceDN w:val="0"/>
      <w:adjustRightInd w:val="0"/>
      <w:spacing w:line="278" w:lineRule="atLeast"/>
    </w:pPr>
    <w:rPr>
      <w:sz w:val="24"/>
      <w:szCs w:val="24"/>
    </w:rPr>
  </w:style>
  <w:style w:type="paragraph" w:customStyle="1" w:styleId="CM35">
    <w:name w:val="CM35"/>
    <w:basedOn w:val="a1"/>
    <w:next w:val="a1"/>
    <w:rsid w:val="002659A4"/>
    <w:pPr>
      <w:widowControl w:val="0"/>
      <w:autoSpaceDE w:val="0"/>
      <w:autoSpaceDN w:val="0"/>
      <w:adjustRightInd w:val="0"/>
      <w:spacing w:after="120"/>
    </w:pPr>
    <w:rPr>
      <w:sz w:val="24"/>
      <w:szCs w:val="24"/>
    </w:rPr>
  </w:style>
  <w:style w:type="paragraph" w:customStyle="1" w:styleId="CM37">
    <w:name w:val="CM37"/>
    <w:basedOn w:val="a1"/>
    <w:next w:val="a1"/>
    <w:rsid w:val="002659A4"/>
    <w:pPr>
      <w:widowControl w:val="0"/>
      <w:autoSpaceDE w:val="0"/>
      <w:autoSpaceDN w:val="0"/>
      <w:adjustRightInd w:val="0"/>
      <w:spacing w:after="110"/>
    </w:pPr>
    <w:rPr>
      <w:sz w:val="24"/>
      <w:szCs w:val="24"/>
    </w:rPr>
  </w:style>
  <w:style w:type="paragraph" w:styleId="37">
    <w:name w:val="List 3"/>
    <w:basedOn w:val="a1"/>
    <w:rsid w:val="002659A4"/>
    <w:pPr>
      <w:ind w:left="849" w:hanging="283"/>
    </w:pPr>
  </w:style>
  <w:style w:type="paragraph" w:styleId="afff7">
    <w:name w:val="Body Text First Indent"/>
    <w:basedOn w:val="afe"/>
    <w:rsid w:val="002659A4"/>
    <w:pPr>
      <w:ind w:firstLine="210"/>
    </w:pPr>
  </w:style>
  <w:style w:type="paragraph" w:styleId="afff8">
    <w:name w:val="Subtitle"/>
    <w:basedOn w:val="a1"/>
    <w:qFormat/>
    <w:rsid w:val="002659A4"/>
    <w:pPr>
      <w:spacing w:line="360" w:lineRule="auto"/>
      <w:ind w:left="1134"/>
    </w:pPr>
    <w:rPr>
      <w:sz w:val="24"/>
    </w:rPr>
  </w:style>
  <w:style w:type="paragraph" w:styleId="afff9">
    <w:name w:val="List"/>
    <w:basedOn w:val="a1"/>
    <w:rsid w:val="002659A4"/>
    <w:pPr>
      <w:ind w:left="283" w:hanging="283"/>
    </w:pPr>
  </w:style>
  <w:style w:type="paragraph" w:styleId="2f0">
    <w:name w:val="List Bullet 2"/>
    <w:basedOn w:val="a1"/>
    <w:rsid w:val="002659A4"/>
    <w:pPr>
      <w:tabs>
        <w:tab w:val="num" w:pos="3708"/>
      </w:tabs>
      <w:ind w:left="3708" w:hanging="360"/>
    </w:pPr>
  </w:style>
  <w:style w:type="paragraph" w:styleId="38">
    <w:name w:val="List Bullet 3"/>
    <w:basedOn w:val="a1"/>
    <w:rsid w:val="002659A4"/>
    <w:pPr>
      <w:tabs>
        <w:tab w:val="num" w:pos="1569"/>
      </w:tabs>
      <w:ind w:left="1569" w:hanging="435"/>
    </w:pPr>
  </w:style>
  <w:style w:type="paragraph" w:styleId="41">
    <w:name w:val="List Bullet 4"/>
    <w:basedOn w:val="a1"/>
    <w:rsid w:val="002659A4"/>
    <w:pPr>
      <w:tabs>
        <w:tab w:val="num" w:pos="720"/>
      </w:tabs>
      <w:ind w:left="720" w:hanging="360"/>
    </w:pPr>
  </w:style>
  <w:style w:type="paragraph" w:styleId="afffa">
    <w:name w:val="Note Heading"/>
    <w:basedOn w:val="a1"/>
    <w:next w:val="a1"/>
    <w:rsid w:val="002659A4"/>
  </w:style>
  <w:style w:type="paragraph" w:styleId="2f1">
    <w:name w:val="List Continue 2"/>
    <w:basedOn w:val="a1"/>
    <w:rsid w:val="002659A4"/>
    <w:pPr>
      <w:spacing w:after="120"/>
      <w:ind w:left="566"/>
    </w:pPr>
  </w:style>
  <w:style w:type="paragraph" w:customStyle="1" w:styleId="afffb">
    <w:name w:val="a"/>
    <w:basedOn w:val="a1"/>
    <w:rsid w:val="002659A4"/>
    <w:pPr>
      <w:snapToGrid w:val="0"/>
      <w:ind w:left="360"/>
    </w:pPr>
    <w:rPr>
      <w:sz w:val="24"/>
      <w:szCs w:val="24"/>
    </w:rPr>
  </w:style>
  <w:style w:type="paragraph" w:customStyle="1" w:styleId="2f2">
    <w:name w:val="Обычный2"/>
    <w:rsid w:val="002659A4"/>
    <w:pPr>
      <w:spacing w:before="100" w:after="100"/>
    </w:pPr>
    <w:rPr>
      <w:rFonts w:eastAsia="Times New Roman"/>
      <w:snapToGrid w:val="0"/>
      <w:sz w:val="24"/>
      <w:lang w:val="sv-SE"/>
    </w:rPr>
  </w:style>
  <w:style w:type="character" w:customStyle="1" w:styleId="CODE">
    <w:name w:val="CODE"/>
    <w:rsid w:val="002659A4"/>
    <w:rPr>
      <w:rFonts w:ascii="Courier New" w:hAnsi="Courier New"/>
      <w:sz w:val="20"/>
    </w:rPr>
  </w:style>
  <w:style w:type="paragraph" w:customStyle="1" w:styleId="Preformatted">
    <w:name w:val="Preformatted"/>
    <w:basedOn w:val="2f2"/>
    <w:rsid w:val="002659A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0">
    <w:name w:val="заголовок 6"/>
    <w:basedOn w:val="a1"/>
    <w:next w:val="a1"/>
    <w:rsid w:val="002659A4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paragraph" w:customStyle="1" w:styleId="2TimesNewRoman">
    <w:name w:val="заголовок 2 + Times New Roman"/>
    <w:aliases w:val="16 пт,По ширине,Слева:  2 см,Справа:  0,5 с..."/>
    <w:basedOn w:val="2e"/>
    <w:link w:val="2TimesNewRoman0"/>
    <w:rsid w:val="002659A4"/>
    <w:pPr>
      <w:spacing w:before="360" w:after="360" w:line="360" w:lineRule="auto"/>
      <w:ind w:left="1134" w:right="284"/>
      <w:jc w:val="both"/>
      <w:outlineLvl w:val="1"/>
    </w:pPr>
    <w:rPr>
      <w:sz w:val="32"/>
      <w:szCs w:val="32"/>
      <w:lang w:val="ru-RU"/>
    </w:rPr>
  </w:style>
  <w:style w:type="character" w:customStyle="1" w:styleId="2TimesNewRoman0">
    <w:name w:val="заголовок 2 + Times New Roman Знак"/>
    <w:aliases w:val="16 пт Знак,По ширине Знак,Слева:  2 см Знак,Справа:  0 Знак,5 с... Знак"/>
    <w:link w:val="2TimesNewRoman"/>
    <w:rsid w:val="002659A4"/>
    <w:rPr>
      <w:rFonts w:ascii="Courier New" w:hAnsi="Courier New" w:cs="Courier New"/>
      <w:b/>
      <w:bCs/>
      <w:noProof/>
      <w:sz w:val="32"/>
      <w:szCs w:val="32"/>
      <w:lang w:val="ru-RU" w:eastAsia="ru-RU" w:bidi="ar-SA"/>
    </w:rPr>
  </w:style>
  <w:style w:type="character" w:customStyle="1" w:styleId="1c">
    <w:name w:val="Заголовок 1 Знак Знак Знак Знак Знак Знак Знак Знак Знак Знак Знак Знак Знак Знак Знак Знак Знак Знак Знак"/>
    <w:rsid w:val="002659A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210">
    <w:name w:val="Основной текст 21"/>
    <w:basedOn w:val="a1"/>
    <w:rsid w:val="002659A4"/>
    <w:pPr>
      <w:widowControl w:val="0"/>
      <w:jc w:val="center"/>
    </w:pPr>
    <w:rPr>
      <w:sz w:val="28"/>
    </w:rPr>
  </w:style>
  <w:style w:type="paragraph" w:customStyle="1" w:styleId="2Arial">
    <w:name w:val="Стиль Заголовок 2 + влево + Arial"/>
    <w:basedOn w:val="a1"/>
    <w:rsid w:val="002659A4"/>
    <w:pPr>
      <w:ind w:left="284" w:right="282" w:firstLine="850"/>
      <w:outlineLvl w:val="1"/>
    </w:pPr>
    <w:rPr>
      <w:rFonts w:ascii="Courier New" w:hAnsi="Courier New" w:cs="Courier New"/>
      <w:b/>
      <w:bCs/>
      <w:sz w:val="24"/>
      <w:szCs w:val="24"/>
    </w:rPr>
  </w:style>
  <w:style w:type="paragraph" w:styleId="afffc">
    <w:name w:val="Balloon Text"/>
    <w:basedOn w:val="a1"/>
    <w:link w:val="afffd"/>
    <w:rsid w:val="00B60207"/>
    <w:rPr>
      <w:rFonts w:ascii="Tahoma" w:hAnsi="Tahoma"/>
      <w:sz w:val="16"/>
      <w:szCs w:val="16"/>
    </w:rPr>
  </w:style>
  <w:style w:type="character" w:customStyle="1" w:styleId="afffd">
    <w:name w:val="Текст выноски Знак"/>
    <w:link w:val="afffc"/>
    <w:rsid w:val="00B60207"/>
    <w:rPr>
      <w:rFonts w:ascii="Tahoma" w:eastAsia="Times New Roman" w:hAnsi="Tahoma" w:cs="Tahoma"/>
      <w:sz w:val="16"/>
      <w:szCs w:val="16"/>
    </w:rPr>
  </w:style>
  <w:style w:type="paragraph" w:styleId="afffe">
    <w:name w:val="List Paragraph"/>
    <w:basedOn w:val="a1"/>
    <w:uiPriority w:val="34"/>
    <w:qFormat/>
    <w:rsid w:val="00445DF0"/>
    <w:pPr>
      <w:ind w:left="720"/>
      <w:contextualSpacing/>
    </w:pPr>
  </w:style>
  <w:style w:type="character" w:customStyle="1" w:styleId="productdetail-authorsmain">
    <w:name w:val="productdetail-authorsmain"/>
    <w:basedOn w:val="a2"/>
    <w:rsid w:val="005D3D58"/>
  </w:style>
  <w:style w:type="character" w:customStyle="1" w:styleId="apple-converted-space">
    <w:name w:val="apple-converted-space"/>
    <w:basedOn w:val="a2"/>
    <w:rsid w:val="00D87129"/>
  </w:style>
  <w:style w:type="character" w:customStyle="1" w:styleId="HTML0">
    <w:name w:val="Стандартный HTML Знак"/>
    <w:link w:val="HTML"/>
    <w:uiPriority w:val="99"/>
    <w:rsid w:val="00E25412"/>
    <w:rPr>
      <w:rFonts w:ascii="Courier New" w:eastAsia="Times New Roman" w:hAnsi="Courier New" w:cs="Courier New"/>
    </w:rPr>
  </w:style>
  <w:style w:type="paragraph" w:styleId="39">
    <w:name w:val="index 3"/>
    <w:basedOn w:val="a1"/>
    <w:next w:val="a1"/>
    <w:autoRedefine/>
    <w:rsid w:val="00571B93"/>
    <w:pPr>
      <w:ind w:left="840" w:hanging="280"/>
    </w:pPr>
    <w:rPr>
      <w:rFonts w:ascii="Courier New" w:hAnsi="Courier New"/>
      <w:sz w:val="28"/>
    </w:rPr>
  </w:style>
  <w:style w:type="table" w:styleId="affff">
    <w:name w:val="Table Grid"/>
    <w:basedOn w:val="a3"/>
    <w:rsid w:val="00F5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6">
    <w:name w:val="Основной текст с отступом 2 Знак"/>
    <w:link w:val="25"/>
    <w:rsid w:val="00D73FBF"/>
    <w:rPr>
      <w:rFonts w:ascii="Courier New" w:eastAsia="Times New Roman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104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ozon.ru/context/detail/id/85784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zon.ru/context/detail/id/18036651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FEC47-8A45-4B24-8B64-9736A938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СПКомп</Company>
  <LinksUpToDate>false</LinksUpToDate>
  <CharactersWithSpaces>6014</CharactersWithSpaces>
  <SharedDoc>false</SharedDoc>
  <HLinks>
    <vt:vector size="108" baseType="variant">
      <vt:variant>
        <vt:i4>4849735</vt:i4>
      </vt:variant>
      <vt:variant>
        <vt:i4>105</vt:i4>
      </vt:variant>
      <vt:variant>
        <vt:i4>0</vt:i4>
      </vt:variant>
      <vt:variant>
        <vt:i4>5</vt:i4>
      </vt:variant>
      <vt:variant>
        <vt:lpwstr>http://www.ozon.ru/context/detail/id/857841/</vt:lpwstr>
      </vt:variant>
      <vt:variant>
        <vt:lpwstr/>
      </vt:variant>
      <vt:variant>
        <vt:i4>3473420</vt:i4>
      </vt:variant>
      <vt:variant>
        <vt:i4>102</vt:i4>
      </vt:variant>
      <vt:variant>
        <vt:i4>0</vt:i4>
      </vt:variant>
      <vt:variant>
        <vt:i4>5</vt:i4>
      </vt:variant>
      <vt:variant>
        <vt:lpwstr>http://www.ozon.ru/context/detail/id/18036651/</vt:lpwstr>
      </vt:variant>
      <vt:variant>
        <vt:lpwstr>tab_person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_Toc386643186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_Toc386643185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_Toc386643184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_Toc386643183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_Toc386643182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_Toc386643181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_Toc386643180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_Toc386643179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_Toc386643178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_Toc386643177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_Toc386643176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_Toc386643175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_Toc386643174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_Toc386643173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_Toc386643172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_Toc386643171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>©</dc:description>
  <cp:lastModifiedBy>Суслов Андрей Михайлович</cp:lastModifiedBy>
  <cp:revision>12</cp:revision>
  <cp:lastPrinted>2016-01-16T02:24:00Z</cp:lastPrinted>
  <dcterms:created xsi:type="dcterms:W3CDTF">2016-01-23T08:21:00Z</dcterms:created>
  <dcterms:modified xsi:type="dcterms:W3CDTF">2025-01-23T09:31:00Z</dcterms:modified>
</cp:coreProperties>
</file>